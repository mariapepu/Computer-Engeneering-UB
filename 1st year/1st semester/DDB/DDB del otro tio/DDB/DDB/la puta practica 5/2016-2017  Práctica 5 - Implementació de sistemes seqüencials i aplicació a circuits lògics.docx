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6C96" w:rsidRPr="00772EC9" w:rsidRDefault="001F6C96" w:rsidP="001F6C9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72EC9">
        <w:rPr>
          <w:rFonts w:ascii="Arial" w:hAnsi="Arial" w:cs="Arial"/>
          <w:b/>
          <w:bCs/>
          <w:sz w:val="28"/>
          <w:szCs w:val="28"/>
          <w:u w:val="single"/>
        </w:rPr>
        <w:t>DISSENY DIGITAL BÀSIC 201</w:t>
      </w:r>
      <w:r w:rsidR="007E3395">
        <w:rPr>
          <w:rFonts w:ascii="Arial" w:hAnsi="Arial" w:cs="Arial"/>
          <w:b/>
          <w:bCs/>
          <w:sz w:val="28"/>
          <w:szCs w:val="28"/>
          <w:u w:val="single"/>
        </w:rPr>
        <w:t>6-2017</w:t>
      </w:r>
    </w:p>
    <w:p w:rsidR="001F6C96" w:rsidRPr="00772EC9" w:rsidRDefault="001F6C96" w:rsidP="001F6C9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74C5C" w:rsidRPr="00772EC9" w:rsidRDefault="001F6C96" w:rsidP="001F6C96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772EC9">
        <w:rPr>
          <w:rFonts w:ascii="Arial" w:hAnsi="Arial" w:cs="Arial"/>
          <w:b/>
          <w:bCs/>
          <w:i/>
          <w:iCs/>
          <w:sz w:val="28"/>
          <w:szCs w:val="28"/>
        </w:rPr>
        <w:t xml:space="preserve">PRÀCTICA 5: </w:t>
      </w:r>
      <w:r w:rsidR="00874C5C" w:rsidRPr="00772EC9">
        <w:rPr>
          <w:rFonts w:ascii="Arial" w:hAnsi="Arial" w:cs="Arial"/>
          <w:b/>
          <w:i/>
          <w:sz w:val="28"/>
          <w:szCs w:val="28"/>
        </w:rPr>
        <w:t>Implementació de sistemes seqüencials i aplicació a circuits lògics.</w:t>
      </w:r>
    </w:p>
    <w:p w:rsidR="00874C5C" w:rsidRPr="00772EC9" w:rsidRDefault="00874C5C">
      <w:pPr>
        <w:jc w:val="both"/>
        <w:rPr>
          <w:rFonts w:ascii="Arial" w:hAnsi="Arial" w:cs="Arial"/>
        </w:rPr>
      </w:pPr>
    </w:p>
    <w:p w:rsidR="00874C5C" w:rsidRPr="00772EC9" w:rsidRDefault="00874C5C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772EC9">
        <w:rPr>
          <w:rFonts w:ascii="Arial" w:hAnsi="Arial" w:cs="Arial"/>
          <w:sz w:val="22"/>
          <w:szCs w:val="22"/>
        </w:rPr>
        <w:t>L’objectiu d’aquesta pràctica és realitzar la implementació de sistemes seqüencials bàsics com són els Flips-</w:t>
      </w:r>
      <w:proofErr w:type="spellStart"/>
      <w:r w:rsidRPr="00772EC9">
        <w:rPr>
          <w:rFonts w:ascii="Arial" w:hAnsi="Arial" w:cs="Arial"/>
          <w:sz w:val="22"/>
          <w:szCs w:val="22"/>
        </w:rPr>
        <w:t>Flops</w:t>
      </w:r>
      <w:proofErr w:type="spellEnd"/>
      <w:r w:rsidRPr="00772EC9">
        <w:rPr>
          <w:rFonts w:ascii="Arial" w:hAnsi="Arial" w:cs="Arial"/>
          <w:sz w:val="22"/>
          <w:szCs w:val="22"/>
        </w:rPr>
        <w:t xml:space="preserve"> amb </w:t>
      </w:r>
      <w:r w:rsidRPr="00772EC9">
        <w:rPr>
          <w:rFonts w:ascii="Arial" w:hAnsi="Arial" w:cs="Arial"/>
          <w:color w:val="FF0000"/>
          <w:sz w:val="22"/>
          <w:szCs w:val="22"/>
          <w:u w:val="single"/>
        </w:rPr>
        <w:t>filosofia de disseny ‘</w:t>
      </w:r>
      <w:proofErr w:type="spellStart"/>
      <w:r w:rsidRPr="00772EC9">
        <w:rPr>
          <w:rFonts w:ascii="Arial" w:hAnsi="Arial" w:cs="Arial"/>
          <w:b/>
          <w:bCs/>
          <w:color w:val="FF0000"/>
          <w:sz w:val="22"/>
          <w:szCs w:val="22"/>
          <w:u w:val="single"/>
        </w:rPr>
        <w:t>ifthen</w:t>
      </w:r>
      <w:proofErr w:type="spellEnd"/>
      <w:r w:rsidRPr="00772EC9">
        <w:rPr>
          <w:rFonts w:ascii="Arial" w:hAnsi="Arial" w:cs="Arial"/>
          <w:color w:val="FF0000"/>
          <w:sz w:val="22"/>
          <w:szCs w:val="22"/>
          <w:u w:val="single"/>
        </w:rPr>
        <w:t>’</w:t>
      </w:r>
      <w:r w:rsidRPr="00772EC9">
        <w:rPr>
          <w:rFonts w:ascii="Arial" w:hAnsi="Arial" w:cs="Arial"/>
          <w:sz w:val="22"/>
          <w:szCs w:val="22"/>
        </w:rPr>
        <w:t>. A més a més, utilitzant aquests Flip-</w:t>
      </w:r>
      <w:proofErr w:type="spellStart"/>
      <w:r w:rsidRPr="00772EC9">
        <w:rPr>
          <w:rFonts w:ascii="Arial" w:hAnsi="Arial" w:cs="Arial"/>
          <w:sz w:val="22"/>
          <w:szCs w:val="22"/>
        </w:rPr>
        <w:t>Flops</w:t>
      </w:r>
      <w:proofErr w:type="spellEnd"/>
      <w:r w:rsidRPr="00772EC9">
        <w:rPr>
          <w:rFonts w:ascii="Arial" w:hAnsi="Arial" w:cs="Arial"/>
          <w:sz w:val="22"/>
          <w:szCs w:val="22"/>
        </w:rPr>
        <w:t xml:space="preserve"> i la </w:t>
      </w:r>
      <w:r w:rsidRPr="00772EC9">
        <w:rPr>
          <w:rFonts w:ascii="Arial" w:hAnsi="Arial" w:cs="Arial"/>
          <w:color w:val="FF0000"/>
          <w:sz w:val="22"/>
          <w:szCs w:val="22"/>
          <w:u w:val="single"/>
        </w:rPr>
        <w:t>filosofia de disseny estructural</w:t>
      </w:r>
      <w:r w:rsidRPr="00772EC9">
        <w:rPr>
          <w:rFonts w:ascii="Arial" w:hAnsi="Arial" w:cs="Arial"/>
          <w:sz w:val="22"/>
          <w:szCs w:val="22"/>
        </w:rPr>
        <w:t xml:space="preserve"> es pode</w:t>
      </w:r>
      <w:r w:rsidR="007E3395">
        <w:rPr>
          <w:rFonts w:ascii="Arial" w:hAnsi="Arial" w:cs="Arial"/>
          <w:sz w:val="22"/>
          <w:szCs w:val="22"/>
        </w:rPr>
        <w:t>n realitzar exercicis del bloc 3</w:t>
      </w:r>
      <w:r w:rsidRPr="00772EC9">
        <w:rPr>
          <w:rFonts w:ascii="Arial" w:hAnsi="Arial" w:cs="Arial"/>
          <w:sz w:val="22"/>
          <w:szCs w:val="22"/>
        </w:rPr>
        <w:t>.</w:t>
      </w:r>
    </w:p>
    <w:p w:rsidR="00874C5C" w:rsidRPr="00772EC9" w:rsidRDefault="00874C5C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4C5C" w:rsidRPr="00772EC9" w:rsidRDefault="00874C5C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772EC9">
        <w:rPr>
          <w:rFonts w:ascii="Arial" w:hAnsi="Arial" w:cs="Arial"/>
          <w:sz w:val="22"/>
          <w:szCs w:val="22"/>
        </w:rPr>
        <w:t>Recordem que la metodologia del disseny ‘</w:t>
      </w:r>
      <w:proofErr w:type="spellStart"/>
      <w:r w:rsidRPr="00772EC9">
        <w:rPr>
          <w:rFonts w:ascii="Arial" w:hAnsi="Arial" w:cs="Arial"/>
          <w:b/>
          <w:bCs/>
          <w:sz w:val="22"/>
          <w:szCs w:val="22"/>
        </w:rPr>
        <w:t>ifthen</w:t>
      </w:r>
      <w:proofErr w:type="spellEnd"/>
      <w:r w:rsidRPr="00772EC9">
        <w:rPr>
          <w:rFonts w:ascii="Arial" w:hAnsi="Arial" w:cs="Arial"/>
          <w:sz w:val="22"/>
          <w:szCs w:val="22"/>
        </w:rPr>
        <w:t>’ consisteix en construir clàusules del tipus ‘</w:t>
      </w:r>
      <w:r w:rsidRPr="00772EC9">
        <w:rPr>
          <w:rFonts w:ascii="Arial" w:hAnsi="Arial" w:cs="Arial"/>
          <w:i/>
          <w:iCs/>
          <w:sz w:val="22"/>
          <w:szCs w:val="22"/>
        </w:rPr>
        <w:t>si succeeix .... amb la variable de entrada, la sortida serà ...</w:t>
      </w:r>
      <w:r w:rsidRPr="00772EC9">
        <w:rPr>
          <w:rFonts w:ascii="Arial" w:hAnsi="Arial" w:cs="Arial"/>
          <w:sz w:val="22"/>
          <w:szCs w:val="22"/>
        </w:rPr>
        <w:t>’. Com a exemple d’aquesta metodologia, que ja s’ha introduït a la pràctica 4, implementarem a continuació un ‘</w:t>
      </w:r>
      <w:r w:rsidRPr="00772EC9">
        <w:rPr>
          <w:rFonts w:ascii="Arial" w:hAnsi="Arial" w:cs="Arial"/>
          <w:b/>
          <w:bCs/>
          <w:sz w:val="22"/>
          <w:szCs w:val="22"/>
        </w:rPr>
        <w:t>FF D</w:t>
      </w:r>
      <w:r w:rsidRPr="00772EC9">
        <w:rPr>
          <w:rFonts w:ascii="Arial" w:hAnsi="Arial" w:cs="Arial"/>
          <w:sz w:val="22"/>
          <w:szCs w:val="22"/>
        </w:rPr>
        <w:t>’ per flanc de baixada amb ‘</w:t>
      </w:r>
      <w:proofErr w:type="spellStart"/>
      <w:r w:rsidRPr="00772EC9">
        <w:rPr>
          <w:rFonts w:ascii="Arial" w:hAnsi="Arial" w:cs="Arial"/>
          <w:b/>
          <w:bCs/>
          <w:sz w:val="22"/>
          <w:szCs w:val="22"/>
        </w:rPr>
        <w:t>Preset</w:t>
      </w:r>
      <w:proofErr w:type="spellEnd"/>
      <w:r w:rsidRPr="00772EC9">
        <w:rPr>
          <w:rFonts w:ascii="Arial" w:hAnsi="Arial" w:cs="Arial"/>
          <w:sz w:val="22"/>
          <w:szCs w:val="22"/>
        </w:rPr>
        <w:t>’ i ‘</w:t>
      </w:r>
      <w:r w:rsidRPr="00772EC9">
        <w:rPr>
          <w:rFonts w:ascii="Arial" w:hAnsi="Arial" w:cs="Arial"/>
          <w:b/>
          <w:bCs/>
          <w:sz w:val="22"/>
          <w:szCs w:val="22"/>
        </w:rPr>
        <w:t>Clear</w:t>
      </w:r>
      <w:r w:rsidRPr="00772EC9">
        <w:rPr>
          <w:rFonts w:ascii="Arial" w:hAnsi="Arial" w:cs="Arial"/>
          <w:sz w:val="22"/>
          <w:szCs w:val="22"/>
        </w:rPr>
        <w:t>’, i un ‘</w:t>
      </w:r>
      <w:proofErr w:type="spellStart"/>
      <w:r w:rsidRPr="00772EC9">
        <w:rPr>
          <w:rFonts w:ascii="Arial" w:hAnsi="Arial" w:cs="Arial"/>
          <w:b/>
          <w:bCs/>
          <w:sz w:val="22"/>
          <w:szCs w:val="22"/>
        </w:rPr>
        <w:t>Latch</w:t>
      </w:r>
      <w:proofErr w:type="spellEnd"/>
      <w:r w:rsidRPr="00772EC9">
        <w:rPr>
          <w:rFonts w:ascii="Arial" w:hAnsi="Arial" w:cs="Arial"/>
          <w:b/>
          <w:bCs/>
          <w:sz w:val="22"/>
          <w:szCs w:val="22"/>
        </w:rPr>
        <w:t xml:space="preserve"> JK</w:t>
      </w:r>
      <w:r w:rsidRPr="00772EC9">
        <w:rPr>
          <w:rFonts w:ascii="Arial" w:hAnsi="Arial" w:cs="Arial"/>
          <w:sz w:val="22"/>
          <w:szCs w:val="22"/>
        </w:rPr>
        <w:t>’ amb ‘</w:t>
      </w:r>
      <w:proofErr w:type="spellStart"/>
      <w:r w:rsidRPr="00772EC9">
        <w:rPr>
          <w:rFonts w:ascii="Arial" w:hAnsi="Arial" w:cs="Arial"/>
          <w:b/>
          <w:bCs/>
          <w:sz w:val="22"/>
          <w:szCs w:val="22"/>
        </w:rPr>
        <w:t>Preset</w:t>
      </w:r>
      <w:proofErr w:type="spellEnd"/>
      <w:r w:rsidRPr="00772EC9">
        <w:rPr>
          <w:rFonts w:ascii="Arial" w:hAnsi="Arial" w:cs="Arial"/>
          <w:sz w:val="22"/>
          <w:szCs w:val="22"/>
        </w:rPr>
        <w:t>’ i ‘</w:t>
      </w:r>
      <w:r w:rsidRPr="00772EC9">
        <w:rPr>
          <w:rFonts w:ascii="Arial" w:hAnsi="Arial" w:cs="Arial"/>
          <w:b/>
          <w:bCs/>
          <w:sz w:val="22"/>
          <w:szCs w:val="22"/>
        </w:rPr>
        <w:t>Clear</w:t>
      </w:r>
      <w:r w:rsidRPr="00772EC9">
        <w:rPr>
          <w:rFonts w:ascii="Arial" w:hAnsi="Arial" w:cs="Arial"/>
          <w:sz w:val="22"/>
          <w:szCs w:val="22"/>
        </w:rPr>
        <w:t>’:</w:t>
      </w:r>
    </w:p>
    <w:p w:rsidR="00874C5C" w:rsidRPr="00D648C5" w:rsidRDefault="00874C5C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ENTITY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D_Bajada_PreClr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IS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PORT(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D,Clk,Pre,Clr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: IN BIT; Q,NO_Q: OUT BIT);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END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D_Bajada_PreClr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ARCHITECTURE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ifthen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 OF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D_Bajada_PreClr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 IS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SIGNAL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>: BIT;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>-- Aquesta és la forma de definir sortides que es realimenten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>-- a l’entrada. Recordem que en VHDL si una variable és de sortida no es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>-- pot utilitzar com a entrada de nou. Por a això definim una variable interna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>-- que després assignarem a la variable de sortida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>BEGIN</w:t>
      </w:r>
    </w:p>
    <w:p w:rsid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>PROCESS (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Clk,Pre,Clr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>)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>BEGIN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IF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Clr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='0' THEN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&lt;='0' AFTER 2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 xml:space="preserve">-- Aquí la funció Clear és </w:t>
      </w:r>
      <w:proofErr w:type="spellStart"/>
      <w:r w:rsidRPr="00B42C7C">
        <w:rPr>
          <w:rFonts w:ascii="Courier" w:eastAsia="Batang" w:hAnsi="Courier" w:cs="Courier"/>
          <w:color w:val="FF0000"/>
          <w:sz w:val="20"/>
          <w:szCs w:val="20"/>
        </w:rPr>
        <w:t>Active-low</w:t>
      </w:r>
      <w:proofErr w:type="spellEnd"/>
      <w:r w:rsidRPr="00B42C7C">
        <w:rPr>
          <w:rFonts w:ascii="Courier" w:eastAsia="Batang" w:hAnsi="Courier" w:cs="Courier"/>
          <w:color w:val="FF0000"/>
          <w:sz w:val="20"/>
          <w:szCs w:val="20"/>
        </w:rPr>
        <w:t xml:space="preserve">, és a dir, quan </w:t>
      </w:r>
      <w:proofErr w:type="spellStart"/>
      <w:r w:rsidRPr="00B42C7C">
        <w:rPr>
          <w:rFonts w:ascii="Courier" w:eastAsia="Batang" w:hAnsi="Courier" w:cs="Courier"/>
          <w:color w:val="FF0000"/>
          <w:sz w:val="20"/>
          <w:szCs w:val="20"/>
        </w:rPr>
        <w:t>Clr</w:t>
      </w:r>
      <w:proofErr w:type="spellEnd"/>
      <w:r w:rsidRPr="00B42C7C">
        <w:rPr>
          <w:rFonts w:ascii="Courier" w:eastAsia="Batang" w:hAnsi="Courier" w:cs="Courier"/>
          <w:color w:val="FF0000"/>
          <w:sz w:val="20"/>
          <w:szCs w:val="20"/>
        </w:rPr>
        <w:t>=0 la sortida es posa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 xml:space="preserve">-- a 0 de forma asíncrona; quan </w:t>
      </w:r>
      <w:proofErr w:type="spellStart"/>
      <w:r w:rsidRPr="00B42C7C">
        <w:rPr>
          <w:rFonts w:ascii="Courier" w:eastAsia="Batang" w:hAnsi="Courier" w:cs="Courier"/>
          <w:color w:val="FF0000"/>
          <w:sz w:val="20"/>
          <w:szCs w:val="20"/>
        </w:rPr>
        <w:t>Clr</w:t>
      </w:r>
      <w:proofErr w:type="spellEnd"/>
      <w:r w:rsidRPr="00B42C7C">
        <w:rPr>
          <w:rFonts w:ascii="Courier" w:eastAsia="Batang" w:hAnsi="Courier" w:cs="Courier"/>
          <w:color w:val="FF0000"/>
          <w:sz w:val="20"/>
          <w:szCs w:val="20"/>
        </w:rPr>
        <w:t>=1 el circuit farà alguna altre funció.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      ELSIF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Pre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='0' THEN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&lt;='1' AFTER 2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 xml:space="preserve">-- Hem imposat nosaltres que si es posen, simultàniament, Clear i </w:t>
      </w:r>
      <w:proofErr w:type="spellStart"/>
      <w:r w:rsidRPr="00B42C7C">
        <w:rPr>
          <w:rFonts w:ascii="Courier" w:eastAsia="Batang" w:hAnsi="Courier" w:cs="Courier"/>
          <w:color w:val="FF0000"/>
          <w:sz w:val="20"/>
          <w:szCs w:val="20"/>
        </w:rPr>
        <w:t>Preset</w:t>
      </w:r>
      <w:proofErr w:type="spellEnd"/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 xml:space="preserve">-- a 0, el Clear és qui mana. Per això aquí la condició sobre el </w:t>
      </w:r>
      <w:proofErr w:type="spellStart"/>
      <w:r w:rsidRPr="00B42C7C">
        <w:rPr>
          <w:rFonts w:ascii="Courier" w:eastAsia="Batang" w:hAnsi="Courier" w:cs="Courier"/>
          <w:color w:val="FF0000"/>
          <w:sz w:val="20"/>
          <w:szCs w:val="20"/>
        </w:rPr>
        <w:t>Preset</w:t>
      </w:r>
      <w:proofErr w:type="spellEnd"/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>-- s’analitza només quan el Clear és 1.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      ELSIF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Clk'EVENT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 AND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Clk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>='0' THEN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 xml:space="preserve">-- </w:t>
      </w:r>
      <w:proofErr w:type="spellStart"/>
      <w:r w:rsidRPr="00B42C7C">
        <w:rPr>
          <w:rFonts w:ascii="Courier" w:eastAsia="Batang" w:hAnsi="Courier" w:cs="Courier"/>
          <w:color w:val="FF0000"/>
          <w:sz w:val="20"/>
          <w:szCs w:val="20"/>
        </w:rPr>
        <w:t>Clk’EVENT</w:t>
      </w:r>
      <w:proofErr w:type="spellEnd"/>
      <w:r w:rsidRPr="00B42C7C">
        <w:rPr>
          <w:rFonts w:ascii="Courier" w:eastAsia="Batang" w:hAnsi="Courier" w:cs="Courier"/>
          <w:color w:val="FF0000"/>
          <w:sz w:val="20"/>
          <w:szCs w:val="20"/>
        </w:rPr>
        <w:t xml:space="preserve"> és una instrucció que dóna una sortida veritat, és a dir, un 1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 xml:space="preserve">-- quan es produeix un canvi en el valor de la variable </w:t>
      </w:r>
      <w:proofErr w:type="spellStart"/>
      <w:r w:rsidRPr="00B42C7C">
        <w:rPr>
          <w:rFonts w:ascii="Courier" w:eastAsia="Batang" w:hAnsi="Courier" w:cs="Courier"/>
          <w:color w:val="FF0000"/>
          <w:sz w:val="20"/>
          <w:szCs w:val="20"/>
        </w:rPr>
        <w:t>Clk</w:t>
      </w:r>
      <w:proofErr w:type="spellEnd"/>
      <w:r w:rsidRPr="00B42C7C">
        <w:rPr>
          <w:rFonts w:ascii="Courier" w:eastAsia="Batang" w:hAnsi="Courier" w:cs="Courier"/>
          <w:color w:val="FF0000"/>
          <w:sz w:val="20"/>
          <w:szCs w:val="20"/>
        </w:rPr>
        <w:t>.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>-- La instrucció, tal com està aquí, indica que si es produeix un canvi en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 xml:space="preserve">-- el senyal </w:t>
      </w:r>
      <w:proofErr w:type="spellStart"/>
      <w:r w:rsidRPr="00B42C7C">
        <w:rPr>
          <w:rFonts w:ascii="Courier" w:eastAsia="Batang" w:hAnsi="Courier" w:cs="Courier"/>
          <w:color w:val="FF0000"/>
          <w:sz w:val="20"/>
          <w:szCs w:val="20"/>
        </w:rPr>
        <w:t>Clk</w:t>
      </w:r>
      <w:proofErr w:type="spellEnd"/>
      <w:r w:rsidRPr="00B42C7C">
        <w:rPr>
          <w:rFonts w:ascii="Courier" w:eastAsia="Batang" w:hAnsi="Courier" w:cs="Courier"/>
          <w:color w:val="FF0000"/>
          <w:sz w:val="20"/>
          <w:szCs w:val="20"/>
        </w:rPr>
        <w:t xml:space="preserve"> i, a més, el valor posterior és 0, llavors …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     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 &lt;= D AFTER 6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>END IF;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>END PROCESS;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>Q&lt;=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; NO_Q&lt;=NOT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>-- Aquí es on es fa l’assignació de les variables</w:t>
      </w:r>
    </w:p>
    <w:p w:rsidR="00B42C7C" w:rsidRPr="00B42C7C" w:rsidRDefault="00B42C7C" w:rsidP="00B42C7C">
      <w:pPr>
        <w:autoSpaceDE w:val="0"/>
        <w:rPr>
          <w:rFonts w:ascii="Courier" w:eastAsia="Batang" w:hAnsi="Courier" w:cs="Courier"/>
          <w:color w:val="FF0000"/>
          <w:sz w:val="20"/>
          <w:szCs w:val="20"/>
        </w:rPr>
      </w:pPr>
      <w:r w:rsidRPr="00B42C7C">
        <w:rPr>
          <w:rFonts w:ascii="Courier" w:eastAsia="Batang" w:hAnsi="Courier" w:cs="Courier"/>
          <w:color w:val="FF0000"/>
          <w:sz w:val="20"/>
          <w:szCs w:val="20"/>
        </w:rPr>
        <w:t>-- internes a les variables de sortida</w:t>
      </w:r>
    </w:p>
    <w:p w:rsid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B42C7C">
        <w:rPr>
          <w:rFonts w:ascii="Courier" w:eastAsia="Batang" w:hAnsi="Courier" w:cs="Courier"/>
          <w:color w:val="0000FF"/>
          <w:sz w:val="20"/>
          <w:szCs w:val="20"/>
        </w:rPr>
        <w:t xml:space="preserve">END </w:t>
      </w:r>
      <w:proofErr w:type="spellStart"/>
      <w:r w:rsidRPr="00B42C7C">
        <w:rPr>
          <w:rFonts w:ascii="Courier" w:eastAsia="Batang" w:hAnsi="Courier" w:cs="Courier"/>
          <w:color w:val="0000FF"/>
          <w:sz w:val="20"/>
          <w:szCs w:val="20"/>
        </w:rPr>
        <w:t>ifthen</w:t>
      </w:r>
      <w:proofErr w:type="spellEnd"/>
      <w:r w:rsidRPr="00B42C7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B42C7C" w:rsidRDefault="00B42C7C" w:rsidP="00B42C7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ENTITY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JK_Latch_PreClr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IS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PORT(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J,K,Clk,Pre,Clr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: IN BIT; Q,NO_Q: OUT BIT);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END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JK_Latch_PreClr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ARCHITECTURE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ifthen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OF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JK_Latch_PreClr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IS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SIGNAL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: BIT;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BEGIN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PROCESS (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J,K,Clk,Pre,Clr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)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BEGIN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IF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='0' THEN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&lt;='0' AFTER 2</w:t>
      </w:r>
      <w:r w:rsidR="00B42C7C">
        <w:rPr>
          <w:rFonts w:ascii="Courier" w:eastAsia="Batang" w:hAnsi="Courier" w:cs="Courier"/>
          <w:color w:val="0000FF"/>
          <w:sz w:val="20"/>
          <w:szCs w:val="20"/>
        </w:rPr>
        <w:t xml:space="preserve"> </w:t>
      </w:r>
      <w:proofErr w:type="spellStart"/>
      <w:r w:rsid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ELSE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lastRenderedPageBreak/>
        <w:t xml:space="preserve">IF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Pre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='0' THEN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&lt;='1' AFTER 2</w:t>
      </w:r>
      <w:r w:rsidR="00B42C7C">
        <w:rPr>
          <w:rFonts w:ascii="Courier" w:eastAsia="Batang" w:hAnsi="Courier" w:cs="Courier"/>
          <w:color w:val="0000FF"/>
          <w:sz w:val="20"/>
          <w:szCs w:val="20"/>
        </w:rPr>
        <w:t xml:space="preserve"> </w:t>
      </w:r>
      <w:proofErr w:type="spellStart"/>
      <w:r w:rsid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ELSE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  <w:t xml:space="preserve">IF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Clk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='1' THEN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  <w:t xml:space="preserve">IF J='0' AND K='0' THEN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&lt;=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AFTER 6</w:t>
      </w:r>
      <w:r w:rsidR="00B42C7C">
        <w:rPr>
          <w:rFonts w:ascii="Courier" w:eastAsia="Batang" w:hAnsi="Courier" w:cs="Courier"/>
          <w:color w:val="0000FF"/>
          <w:sz w:val="20"/>
          <w:szCs w:val="20"/>
        </w:rPr>
        <w:t xml:space="preserve"> </w:t>
      </w:r>
      <w:proofErr w:type="spellStart"/>
      <w:r w:rsid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  <w:t xml:space="preserve">ELSIF J='0' AND K='1' THEN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&lt;='0' AFTER 6</w:t>
      </w:r>
      <w:r w:rsidR="00B42C7C">
        <w:rPr>
          <w:rFonts w:ascii="Courier" w:eastAsia="Batang" w:hAnsi="Courier" w:cs="Courier"/>
          <w:color w:val="0000FF"/>
          <w:sz w:val="20"/>
          <w:szCs w:val="20"/>
        </w:rPr>
        <w:t xml:space="preserve"> </w:t>
      </w:r>
      <w:proofErr w:type="spellStart"/>
      <w:r w:rsid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  <w:t xml:space="preserve">ELSIF J='1' AND K='0' THEN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&lt;='1' AFTER 6</w:t>
      </w:r>
      <w:r w:rsidR="00B42C7C">
        <w:rPr>
          <w:rFonts w:ascii="Courier" w:eastAsia="Batang" w:hAnsi="Courier" w:cs="Courier"/>
          <w:color w:val="0000FF"/>
          <w:sz w:val="20"/>
          <w:szCs w:val="20"/>
        </w:rPr>
        <w:t xml:space="preserve"> </w:t>
      </w:r>
      <w:proofErr w:type="spellStart"/>
      <w:r w:rsid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  <w:t xml:space="preserve">ELSIF J='1' AND K='1' THEN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&lt;= NOT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AFTER 6</w:t>
      </w:r>
      <w:r w:rsidR="00B42C7C">
        <w:rPr>
          <w:rFonts w:ascii="Courier" w:eastAsia="Batang" w:hAnsi="Courier" w:cs="Courier"/>
          <w:color w:val="0000FF"/>
          <w:sz w:val="20"/>
          <w:szCs w:val="20"/>
        </w:rPr>
        <w:t xml:space="preserve"> </w:t>
      </w:r>
      <w:proofErr w:type="spellStart"/>
      <w:r w:rsid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  <w:t>END IF;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</w: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  <w:t>END IF;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ab/>
        <w:t>END IF;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END IF;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END PROCESS;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Q&lt;=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; NO_Q&lt;=NOT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qint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END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ifthen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-- Banco de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Pruebas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de ambos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ENTITY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banco_pruebas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IS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END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banco_pruebas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ARCHITECTURE test OF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banco_pruebas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IS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COMPONENT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mi_D_Bajada_PreClr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IS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PORT(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D,Clk,Pre,Clr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: IN BIT; Q,NO_Q: OUT BIT);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END COMPONENT;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COMPONENT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mi_JK_Latch_PreClr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IS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PORT(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J,K,Clk,Pre,Clr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: IN BIT; Q,NO_Q: OUT BIT);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END COMPONENT;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SIGNAL ent1,ent2,clock,preset,clear,Dsort_Q,Dsort_noQ,JKsort_Q,JKsort_noQ: BIT;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FOR DUT1: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mi_D_Bajada_PreClr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USE ENTITY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WORK.D_Bajada_PreClr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(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ifthen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);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FOR DUT2: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mi_JK_Latch_PreClr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USE ENTITY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WORK.JK_Latch_PreClr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(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ifthen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);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BEGIN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DUT1: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mi_D_Bajada_PreClr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PORT MAP (ent1,clock,preset,clear,Dsort_Q,Dsort_noQ);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DUT2: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mi_JK_Latch_PreClr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PORT MAP (ent1,ent2,clock,preset,clear,JKsort_Q,JKsort_noQ);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ent1 &lt;= NOT ent1 AFTER 800 </w:t>
      </w:r>
      <w:proofErr w:type="spellStart"/>
      <w:r w:rsid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ent2 &lt;= NOT ent2 AFTER 400 </w:t>
      </w:r>
      <w:proofErr w:type="spellStart"/>
      <w:r w:rsidR="00B42C7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clock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&lt;= NOT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clock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AFTER 500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preset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&lt;= '0', '1' AFTER 600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>clear &lt;= '1','0' AFTER 20</w:t>
      </w:r>
      <w:r w:rsidR="004C75FC">
        <w:rPr>
          <w:rFonts w:ascii="Courier" w:eastAsia="Batang" w:hAnsi="Courier" w:cs="Courier"/>
          <w:color w:val="0000FF"/>
          <w:sz w:val="20"/>
          <w:szCs w:val="20"/>
        </w:rPr>
        <w:t xml:space="preserve">0 </w:t>
      </w:r>
      <w:proofErr w:type="spellStart"/>
      <w:r w:rsidR="004C75F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, '1' AFTER 400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>;</w:t>
      </w:r>
    </w:p>
    <w:p w:rsidR="00874C5C" w:rsidRPr="00874C5C" w:rsidRDefault="00874C5C">
      <w:pPr>
        <w:autoSpaceDE w:val="0"/>
        <w:rPr>
          <w:rFonts w:ascii="Courier" w:eastAsia="Batang" w:hAnsi="Courier" w:cs="Courier"/>
          <w:color w:val="0000FF"/>
          <w:sz w:val="20"/>
          <w:szCs w:val="20"/>
        </w:rPr>
      </w:pPr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-- simular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hasta</w:t>
      </w:r>
      <w:proofErr w:type="spellEnd"/>
      <w:r w:rsidRPr="00874C5C">
        <w:rPr>
          <w:rFonts w:ascii="Courier" w:eastAsia="Batang" w:hAnsi="Courier" w:cs="Courier"/>
          <w:color w:val="0000FF"/>
          <w:sz w:val="20"/>
          <w:szCs w:val="20"/>
        </w:rPr>
        <w:t xml:space="preserve"> 15000 </w:t>
      </w:r>
      <w:proofErr w:type="spellStart"/>
      <w:r w:rsidRPr="00874C5C">
        <w:rPr>
          <w:rFonts w:ascii="Courier" w:eastAsia="Batang" w:hAnsi="Courier" w:cs="Courier"/>
          <w:color w:val="0000FF"/>
          <w:sz w:val="20"/>
          <w:szCs w:val="20"/>
        </w:rPr>
        <w:t>ns</w:t>
      </w:r>
      <w:proofErr w:type="spellEnd"/>
    </w:p>
    <w:p w:rsidR="00874C5C" w:rsidRPr="00874C5C" w:rsidRDefault="00874C5C">
      <w:pPr>
        <w:autoSpaceDE w:val="0"/>
        <w:ind w:firstLine="708"/>
        <w:jc w:val="both"/>
        <w:rPr>
          <w:rFonts w:ascii="Courier" w:eastAsia="Batang" w:hAnsi="Courier" w:cs="TimesNewRomanPSMT"/>
          <w:color w:val="0000FF"/>
          <w:sz w:val="20"/>
          <w:szCs w:val="20"/>
        </w:rPr>
      </w:pPr>
      <w:r w:rsidRPr="00874C5C">
        <w:rPr>
          <w:rFonts w:ascii="Courier" w:eastAsia="Batang" w:hAnsi="Courier" w:cs="TimesNewRomanPSMT"/>
          <w:color w:val="0000FF"/>
          <w:sz w:val="20"/>
          <w:szCs w:val="20"/>
        </w:rPr>
        <w:t>END test;</w:t>
      </w:r>
    </w:p>
    <w:p w:rsidR="00874C5C" w:rsidRPr="00874C5C" w:rsidRDefault="00874C5C">
      <w:pPr>
        <w:autoSpaceDE w:val="0"/>
        <w:ind w:firstLine="708"/>
        <w:jc w:val="both"/>
        <w:rPr>
          <w:rFonts w:ascii="Courier" w:eastAsia="Batang" w:hAnsi="Courier" w:cs="Courier"/>
          <w:color w:val="0000FF"/>
          <w:sz w:val="20"/>
          <w:szCs w:val="20"/>
        </w:rPr>
      </w:pPr>
    </w:p>
    <w:p w:rsidR="00D648C5" w:rsidRDefault="00D648C5" w:rsidP="00D648C5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Courier" w:eastAsia="Batang" w:hAnsi="Courier" w:cs="Courier"/>
          <w:color w:val="0000FF"/>
          <w:sz w:val="20"/>
          <w:szCs w:val="20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Treball a desenvolupar de forma autònoma</w:t>
      </w:r>
      <w:r>
        <w:rPr>
          <w:rFonts w:ascii="Arial" w:hAnsi="Arial" w:cs="Arial"/>
          <w:b/>
          <w:bCs/>
        </w:rPr>
        <w:t>:</w:t>
      </w:r>
    </w:p>
    <w:p w:rsidR="00D648C5" w:rsidRDefault="00D648C5" w:rsidP="00D648C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(a entregar abans de la vostra corresponent sessió de pràctiques a través de </w:t>
      </w:r>
      <w:proofErr w:type="spellStart"/>
      <w:r>
        <w:rPr>
          <w:rFonts w:ascii="Arial" w:hAnsi="Arial" w:cs="Arial"/>
          <w:b/>
          <w:bCs/>
        </w:rPr>
        <w:t>CampusVirtual</w:t>
      </w:r>
      <w:proofErr w:type="spellEnd"/>
      <w:r>
        <w:rPr>
          <w:rFonts w:ascii="Arial" w:hAnsi="Arial" w:cs="Arial"/>
          <w:b/>
          <w:bCs/>
        </w:rPr>
        <w:t>)</w:t>
      </w:r>
    </w:p>
    <w:p w:rsidR="00874C5C" w:rsidRPr="00D648C5" w:rsidRDefault="00874C5C">
      <w:pPr>
        <w:rPr>
          <w:rFonts w:ascii="Arial" w:hAnsi="Arial" w:cs="Arial"/>
          <w:color w:val="000000"/>
          <w:sz w:val="22"/>
          <w:szCs w:val="22"/>
        </w:rPr>
      </w:pPr>
    </w:p>
    <w:p w:rsidR="00874C5C" w:rsidRPr="00D648C5" w:rsidRDefault="00874C5C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color w:val="000000"/>
          <w:sz w:val="22"/>
          <w:szCs w:val="22"/>
        </w:rPr>
      </w:pPr>
      <w:r w:rsidRPr="00D648C5">
        <w:rPr>
          <w:rFonts w:ascii="Arial" w:hAnsi="Arial" w:cs="Arial"/>
          <w:color w:val="000000"/>
          <w:sz w:val="22"/>
          <w:szCs w:val="22"/>
        </w:rPr>
        <w:t xml:space="preserve">Comproveu el funcionament dels </w:t>
      </w:r>
      <w:proofErr w:type="spellStart"/>
      <w:r w:rsidRPr="00D648C5">
        <w:rPr>
          <w:rFonts w:ascii="Arial" w:hAnsi="Arial" w:cs="Arial"/>
          <w:color w:val="000000"/>
          <w:sz w:val="22"/>
          <w:szCs w:val="22"/>
        </w:rPr>
        <w:t>FFs</w:t>
      </w:r>
      <w:proofErr w:type="spellEnd"/>
      <w:r w:rsidRPr="00D648C5">
        <w:rPr>
          <w:rFonts w:ascii="Arial" w:hAnsi="Arial" w:cs="Arial"/>
          <w:color w:val="000000"/>
          <w:sz w:val="22"/>
          <w:szCs w:val="22"/>
        </w:rPr>
        <w:t xml:space="preserve"> descrits anteriorment i compareu-los amb la teoria.</w:t>
      </w:r>
    </w:p>
    <w:p w:rsidR="00874C5C" w:rsidRPr="00D648C5" w:rsidRDefault="00874C5C">
      <w:pPr>
        <w:numPr>
          <w:ilvl w:val="0"/>
          <w:numId w:val="2"/>
        </w:numPr>
        <w:tabs>
          <w:tab w:val="left" w:pos="720"/>
        </w:tabs>
        <w:jc w:val="both"/>
        <w:rPr>
          <w:rFonts w:ascii="Arial" w:eastAsia="Batang" w:hAnsi="Arial" w:cs="Arial"/>
          <w:color w:val="000000"/>
          <w:sz w:val="22"/>
          <w:szCs w:val="22"/>
        </w:rPr>
      </w:pPr>
      <w:r w:rsidRPr="00D648C5">
        <w:rPr>
          <w:rFonts w:ascii="Arial" w:eastAsia="Batang" w:hAnsi="Arial" w:cs="Arial"/>
          <w:color w:val="000000"/>
          <w:sz w:val="22"/>
          <w:szCs w:val="22"/>
        </w:rPr>
        <w:t>Realitzeu amb arquitectures de tipus ‘</w:t>
      </w:r>
      <w:proofErr w:type="spellStart"/>
      <w:r w:rsidRPr="00D648C5">
        <w:rPr>
          <w:rFonts w:ascii="Arial" w:eastAsia="Batang" w:hAnsi="Arial" w:cs="Arial"/>
          <w:b/>
          <w:bCs/>
          <w:color w:val="000000"/>
          <w:sz w:val="22"/>
          <w:szCs w:val="22"/>
        </w:rPr>
        <w:t>ifthen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’ un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Latch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D i un Flip-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Flop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JK per flanc de pujada, ambdós amb PRESET i CLEAR (feu que el PRESET tingui prioritat).</w:t>
      </w:r>
    </w:p>
    <w:p w:rsidR="00874C5C" w:rsidRPr="00D648C5" w:rsidRDefault="00874C5C">
      <w:pPr>
        <w:numPr>
          <w:ilvl w:val="0"/>
          <w:numId w:val="2"/>
        </w:numPr>
        <w:tabs>
          <w:tab w:val="left" w:pos="720"/>
        </w:tabs>
        <w:autoSpaceDE w:val="0"/>
        <w:jc w:val="both"/>
        <w:rPr>
          <w:rFonts w:ascii="Arial" w:eastAsia="Batang" w:hAnsi="Arial" w:cs="Arial"/>
          <w:color w:val="000000"/>
          <w:sz w:val="22"/>
          <w:szCs w:val="22"/>
        </w:rPr>
      </w:pPr>
      <w:r w:rsidRPr="00D648C5">
        <w:rPr>
          <w:rFonts w:ascii="Arial" w:eastAsia="Batang" w:hAnsi="Arial" w:cs="Arial"/>
          <w:color w:val="000000"/>
          <w:sz w:val="22"/>
          <w:szCs w:val="22"/>
        </w:rPr>
        <w:t>Utilitzant els Flips-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Flops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del punt 2 i les portes necessàries, realitzeu amb arquitectures de tipus estructural el següent circuit que té dues entrades ‘</w:t>
      </w:r>
      <w:r w:rsidRPr="00D648C5">
        <w:rPr>
          <w:rFonts w:ascii="Arial" w:eastAsia="Batang" w:hAnsi="Arial" w:cs="Arial"/>
          <w:b/>
          <w:bCs/>
          <w:color w:val="000000"/>
          <w:sz w:val="22"/>
          <w:szCs w:val="22"/>
        </w:rPr>
        <w:t>x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>’ i ‘</w:t>
      </w:r>
      <w:proofErr w:type="spellStart"/>
      <w:r w:rsidRPr="00D648C5">
        <w:rPr>
          <w:rFonts w:ascii="Arial" w:eastAsia="Batang" w:hAnsi="Arial" w:cs="Arial"/>
          <w:b/>
          <w:bCs/>
          <w:color w:val="000000"/>
          <w:sz w:val="22"/>
          <w:szCs w:val="22"/>
        </w:rPr>
        <w:t>Ck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>’, i una sortida ‘</w:t>
      </w:r>
      <w:r w:rsidRPr="00D648C5">
        <w:rPr>
          <w:rFonts w:ascii="Arial" w:eastAsia="Batang" w:hAnsi="Arial" w:cs="Arial"/>
          <w:b/>
          <w:bCs/>
          <w:color w:val="000000"/>
          <w:sz w:val="22"/>
          <w:szCs w:val="22"/>
        </w:rPr>
        <w:t>z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’. </w:t>
      </w:r>
    </w:p>
    <w:p w:rsidR="00874C5C" w:rsidRPr="00D648C5" w:rsidRDefault="00874C5C" w:rsidP="00291702">
      <w:pPr>
        <w:numPr>
          <w:ilvl w:val="0"/>
          <w:numId w:val="2"/>
        </w:numPr>
        <w:tabs>
          <w:tab w:val="left" w:pos="720"/>
        </w:tabs>
        <w:autoSpaceDE w:val="0"/>
        <w:jc w:val="both"/>
        <w:rPr>
          <w:rFonts w:ascii="Arial" w:hAnsi="Arial" w:cs="Arial"/>
          <w:sz w:val="22"/>
          <w:szCs w:val="22"/>
        </w:rPr>
      </w:pPr>
      <w:r w:rsidRPr="00D648C5">
        <w:rPr>
          <w:rFonts w:ascii="Arial" w:eastAsia="Batang" w:hAnsi="Arial" w:cs="Arial"/>
          <w:color w:val="000000"/>
          <w:sz w:val="22"/>
          <w:szCs w:val="22"/>
        </w:rPr>
        <w:t>Simuleu el comportament per les entades representades al cronograma inferior.</w:t>
      </w:r>
    </w:p>
    <w:p w:rsidR="00874C5C" w:rsidRDefault="00242C97" w:rsidP="003B111D">
      <w:pPr>
        <w:tabs>
          <w:tab w:val="left" w:pos="720"/>
        </w:tabs>
        <w:autoSpaceDE w:val="0"/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000625" cy="4305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30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FC" w:rsidRPr="00575B27" w:rsidRDefault="004C75FC" w:rsidP="004C75FC">
      <w:pPr>
        <w:spacing w:after="240"/>
        <w:jc w:val="both"/>
        <w:rPr>
          <w:rFonts w:ascii="Arial" w:hAnsi="Arial" w:cs="Arial"/>
          <w:b/>
          <w:bCs/>
          <w:i/>
          <w:iCs/>
          <w:color w:val="3366FF"/>
          <w:sz w:val="22"/>
          <w:szCs w:val="22"/>
        </w:rPr>
      </w:pPr>
      <w:r>
        <w:rPr>
          <w:rFonts w:ascii="Arial" w:hAnsi="Arial" w:cs="Arial"/>
          <w:b/>
          <w:bCs/>
          <w:u w:val="single"/>
        </w:rPr>
        <w:t>Treball a desenvolupar al laboratori</w:t>
      </w:r>
      <w:r>
        <w:rPr>
          <w:rFonts w:ascii="Arial" w:hAnsi="Arial" w:cs="Arial"/>
          <w:b/>
          <w:bCs/>
        </w:rPr>
        <w:t>:</w:t>
      </w:r>
    </w:p>
    <w:p w:rsidR="00291702" w:rsidRPr="00D648C5" w:rsidRDefault="00291702" w:rsidP="004C75FC">
      <w:pPr>
        <w:numPr>
          <w:ilvl w:val="0"/>
          <w:numId w:val="6"/>
        </w:numPr>
        <w:autoSpaceDE w:val="0"/>
        <w:jc w:val="both"/>
        <w:rPr>
          <w:rFonts w:ascii="Arial" w:hAnsi="Arial" w:cs="Arial"/>
          <w:sz w:val="22"/>
          <w:szCs w:val="22"/>
        </w:rPr>
      </w:pP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Recupereu el codi del sumador modificat (de 1 i </w:t>
      </w:r>
      <w:r w:rsidR="00D648C5">
        <w:rPr>
          <w:rFonts w:ascii="Arial" w:eastAsia="Batang" w:hAnsi="Arial" w:cs="Arial"/>
          <w:color w:val="000000"/>
          <w:sz w:val="22"/>
          <w:szCs w:val="22"/>
        </w:rPr>
        <w:t>3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bits) i comproveu el seu funcionament.</w:t>
      </w:r>
    </w:p>
    <w:p w:rsidR="00D2039E" w:rsidRPr="00D2039E" w:rsidRDefault="00291702" w:rsidP="004C75FC">
      <w:pPr>
        <w:numPr>
          <w:ilvl w:val="0"/>
          <w:numId w:val="6"/>
        </w:numPr>
        <w:autoSpaceDE w:val="0"/>
        <w:jc w:val="both"/>
        <w:rPr>
          <w:rFonts w:ascii="Arial" w:hAnsi="Arial" w:cs="Arial"/>
          <w:sz w:val="22"/>
          <w:szCs w:val="22"/>
        </w:rPr>
      </w:pPr>
      <w:r w:rsidRPr="00D648C5">
        <w:rPr>
          <w:rFonts w:ascii="Arial" w:eastAsia="Batang" w:hAnsi="Arial" w:cs="Arial"/>
          <w:color w:val="000000"/>
          <w:sz w:val="22"/>
          <w:szCs w:val="22"/>
        </w:rPr>
        <w:t>Feu una ALU amb 8 funcions (les que es defineixen a la teoria) utilitzan</w:t>
      </w:r>
      <w:r w:rsidRPr="00D648C5">
        <w:rPr>
          <w:rFonts w:ascii="Arial" w:eastAsia="Batang" w:hAnsi="Arial" w:cs="Arial"/>
          <w:bCs/>
          <w:color w:val="000000"/>
          <w:sz w:val="22"/>
          <w:szCs w:val="22"/>
        </w:rPr>
        <w:t>t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el s</w:t>
      </w:r>
      <w:r w:rsidRPr="00D648C5">
        <w:rPr>
          <w:rFonts w:ascii="Arial" w:eastAsia="Batang" w:hAnsi="Arial" w:cs="Arial"/>
          <w:bCs/>
          <w:color w:val="000000"/>
          <w:sz w:val="22"/>
          <w:szCs w:val="22"/>
        </w:rPr>
        <w:t>um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ador modificat. Teniu el codi del sumador modificat de </w:t>
      </w:r>
      <w:r w:rsidR="00D648C5">
        <w:rPr>
          <w:rFonts w:ascii="Arial" w:eastAsia="Batang" w:hAnsi="Arial" w:cs="Arial"/>
          <w:color w:val="000000"/>
          <w:sz w:val="22"/>
          <w:szCs w:val="22"/>
        </w:rPr>
        <w:t>3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bits a la pràctica </w:t>
      </w:r>
      <w:r w:rsidR="00B65636">
        <w:rPr>
          <w:rFonts w:ascii="Arial" w:eastAsia="Batang" w:hAnsi="Arial" w:cs="Arial"/>
          <w:color w:val="000000"/>
          <w:sz w:val="22"/>
          <w:szCs w:val="22"/>
        </w:rPr>
        <w:t>3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i la ALU la teniu definida a la teoria (transparències del tema 6).</w:t>
      </w:r>
    </w:p>
    <w:p w:rsidR="00291702" w:rsidRPr="00D648C5" w:rsidRDefault="00D2039E" w:rsidP="004C75FC">
      <w:pPr>
        <w:numPr>
          <w:ilvl w:val="0"/>
          <w:numId w:val="6"/>
        </w:numPr>
        <w:autoSpaceDE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Batang" w:hAnsi="Arial" w:cs="Arial"/>
          <w:color w:val="000000"/>
          <w:sz w:val="22"/>
          <w:szCs w:val="22"/>
        </w:rPr>
        <w:t xml:space="preserve">Intenteu afegir </w:t>
      </w:r>
      <w:r w:rsidR="00291702" w:rsidRPr="00D648C5">
        <w:rPr>
          <w:rFonts w:ascii="Arial" w:eastAsia="Batang" w:hAnsi="Arial" w:cs="Arial"/>
          <w:color w:val="000000"/>
          <w:sz w:val="22"/>
          <w:szCs w:val="22"/>
        </w:rPr>
        <w:t xml:space="preserve">també un registre de </w:t>
      </w:r>
      <w:r w:rsidR="00D648C5">
        <w:rPr>
          <w:rFonts w:ascii="Arial" w:eastAsia="Batang" w:hAnsi="Arial" w:cs="Arial"/>
          <w:color w:val="000000"/>
          <w:sz w:val="22"/>
          <w:szCs w:val="22"/>
        </w:rPr>
        <w:t>3</w:t>
      </w:r>
      <w:r w:rsidR="00291702" w:rsidRPr="00D648C5">
        <w:rPr>
          <w:rFonts w:ascii="Arial" w:eastAsia="Batang" w:hAnsi="Arial" w:cs="Arial"/>
          <w:color w:val="000000"/>
          <w:sz w:val="22"/>
          <w:szCs w:val="22"/>
        </w:rPr>
        <w:t xml:space="preserve"> bits a la sortida de la ALU</w:t>
      </w:r>
      <w:r w:rsidR="00A66A33"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r w:rsidR="00EE3390" w:rsidRPr="00D648C5">
        <w:rPr>
          <w:rFonts w:ascii="Arial" w:eastAsia="Batang" w:hAnsi="Arial" w:cs="Arial"/>
          <w:color w:val="000000"/>
          <w:sz w:val="22"/>
          <w:szCs w:val="22"/>
        </w:rPr>
        <w:t>(</w:t>
      </w:r>
      <w:r w:rsidR="00291702" w:rsidRPr="00D648C5">
        <w:rPr>
          <w:rFonts w:ascii="Arial" w:eastAsia="Batang" w:hAnsi="Arial" w:cs="Arial"/>
          <w:color w:val="000000"/>
          <w:sz w:val="22"/>
          <w:szCs w:val="22"/>
        </w:rPr>
        <w:t xml:space="preserve">descrit al tema </w:t>
      </w:r>
      <w:r w:rsidR="004D1B3A" w:rsidRPr="00D648C5">
        <w:rPr>
          <w:rFonts w:ascii="Arial" w:eastAsia="Batang" w:hAnsi="Arial" w:cs="Arial"/>
          <w:color w:val="000000"/>
          <w:sz w:val="22"/>
          <w:szCs w:val="22"/>
        </w:rPr>
        <w:t>8</w:t>
      </w:r>
      <w:r w:rsidR="00291702" w:rsidRPr="00D648C5">
        <w:rPr>
          <w:rFonts w:ascii="Arial" w:eastAsia="Batang" w:hAnsi="Arial" w:cs="Arial"/>
          <w:color w:val="000000"/>
          <w:sz w:val="22"/>
          <w:szCs w:val="22"/>
        </w:rPr>
        <w:t>).</w:t>
      </w:r>
    </w:p>
    <w:p w:rsidR="00291702" w:rsidRPr="00D648C5" w:rsidRDefault="00291702" w:rsidP="00291702">
      <w:pPr>
        <w:tabs>
          <w:tab w:val="left" w:pos="720"/>
        </w:tabs>
        <w:autoSpaceDE w:val="0"/>
        <w:ind w:left="720"/>
        <w:jc w:val="both"/>
        <w:rPr>
          <w:rFonts w:ascii="Arial" w:hAnsi="Arial" w:cs="Arial"/>
          <w:sz w:val="22"/>
          <w:szCs w:val="22"/>
        </w:rPr>
      </w:pPr>
    </w:p>
    <w:p w:rsidR="00874C5C" w:rsidRDefault="00874C5C">
      <w:pPr>
        <w:tabs>
          <w:tab w:val="left" w:pos="720"/>
        </w:tabs>
        <w:autoSpaceDE w:val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874C5C" w:rsidRPr="00D648C5" w:rsidRDefault="00874C5C">
      <w:pPr>
        <w:tabs>
          <w:tab w:val="left" w:pos="720"/>
        </w:tabs>
        <w:autoSpaceDE w:val="0"/>
        <w:jc w:val="both"/>
        <w:rPr>
          <w:rFonts w:ascii="Arial" w:hAnsi="Arial" w:cs="Arial"/>
          <w:sz w:val="22"/>
          <w:szCs w:val="22"/>
        </w:rPr>
      </w:pPr>
      <w:r w:rsidRPr="00D648C5">
        <w:rPr>
          <w:rFonts w:ascii="Arial" w:hAnsi="Arial" w:cs="Arial"/>
          <w:sz w:val="22"/>
          <w:szCs w:val="22"/>
        </w:rPr>
        <w:t xml:space="preserve">Haureu de pujar </w:t>
      </w:r>
      <w:r w:rsidR="007E3395">
        <w:rPr>
          <w:rFonts w:ascii="Arial" w:hAnsi="Arial" w:cs="Arial"/>
          <w:sz w:val="22"/>
          <w:szCs w:val="22"/>
        </w:rPr>
        <w:t xml:space="preserve">un fitxer 24 hores abans de la vostra sessió de pràctiques </w:t>
      </w:r>
      <w:r w:rsidRPr="00D648C5">
        <w:rPr>
          <w:rFonts w:ascii="Arial" w:hAnsi="Arial" w:cs="Arial"/>
          <w:sz w:val="22"/>
          <w:szCs w:val="22"/>
        </w:rPr>
        <w:t>que continguin les següents informacions:</w:t>
      </w:r>
    </w:p>
    <w:p w:rsidR="00874C5C" w:rsidRPr="00D648C5" w:rsidRDefault="00874C5C">
      <w:pPr>
        <w:jc w:val="both"/>
        <w:rPr>
          <w:rFonts w:ascii="Arial" w:hAnsi="Arial" w:cs="Arial"/>
          <w:sz w:val="22"/>
          <w:szCs w:val="22"/>
        </w:rPr>
      </w:pPr>
    </w:p>
    <w:p w:rsidR="00874C5C" w:rsidRPr="00D648C5" w:rsidRDefault="00874C5C">
      <w:pPr>
        <w:numPr>
          <w:ilvl w:val="0"/>
          <w:numId w:val="3"/>
        </w:numPr>
        <w:tabs>
          <w:tab w:val="left" w:pos="720"/>
        </w:tabs>
        <w:suppressAutoHyphens w:val="0"/>
        <w:jc w:val="both"/>
        <w:rPr>
          <w:rFonts w:ascii="Arial" w:hAnsi="Arial" w:cs="Arial"/>
          <w:sz w:val="22"/>
          <w:szCs w:val="22"/>
        </w:rPr>
      </w:pPr>
      <w:r w:rsidRPr="00D648C5">
        <w:rPr>
          <w:rFonts w:ascii="Arial" w:hAnsi="Arial" w:cs="Arial"/>
          <w:sz w:val="22"/>
          <w:szCs w:val="22"/>
        </w:rPr>
        <w:t>Un fitxer amb les entitats</w:t>
      </w:r>
      <w:r w:rsidR="007E3395">
        <w:rPr>
          <w:rFonts w:ascii="Arial" w:hAnsi="Arial" w:cs="Arial"/>
          <w:sz w:val="22"/>
          <w:szCs w:val="22"/>
        </w:rPr>
        <w:t xml:space="preserve"> i</w:t>
      </w:r>
      <w:r w:rsidRPr="00D648C5">
        <w:rPr>
          <w:rFonts w:ascii="Arial" w:hAnsi="Arial" w:cs="Arial"/>
          <w:sz w:val="22"/>
          <w:szCs w:val="22"/>
        </w:rPr>
        <w:t xml:space="preserve"> arquitectures de les portes</w:t>
      </w:r>
      <w:r w:rsidR="007E339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E3395">
        <w:rPr>
          <w:rFonts w:ascii="Arial" w:hAnsi="Arial" w:cs="Arial"/>
          <w:sz w:val="22"/>
          <w:szCs w:val="22"/>
        </w:rPr>
        <w:t>Lach_D</w:t>
      </w:r>
      <w:proofErr w:type="spellEnd"/>
      <w:r w:rsidR="007E3395">
        <w:rPr>
          <w:rFonts w:ascii="Arial" w:hAnsi="Arial" w:cs="Arial"/>
          <w:sz w:val="22"/>
          <w:szCs w:val="22"/>
        </w:rPr>
        <w:t>, FF_JK i banc de proves</w:t>
      </w:r>
      <w:r w:rsidRPr="00D648C5">
        <w:rPr>
          <w:rFonts w:ascii="Arial" w:hAnsi="Arial" w:cs="Arial"/>
          <w:sz w:val="22"/>
          <w:szCs w:val="22"/>
        </w:rPr>
        <w:t xml:space="preserve">. El fitxer es dirà </w:t>
      </w:r>
      <w:r w:rsidR="004C75FC">
        <w:rPr>
          <w:rFonts w:ascii="Arial" w:hAnsi="Arial" w:cs="Arial"/>
          <w:b/>
          <w:bCs/>
          <w:color w:val="FF0000"/>
          <w:sz w:val="22"/>
          <w:szCs w:val="22"/>
        </w:rPr>
        <w:t>P</w:t>
      </w:r>
      <w:r w:rsidRPr="00D648C5">
        <w:rPr>
          <w:rFonts w:ascii="Arial" w:hAnsi="Arial" w:cs="Arial"/>
          <w:b/>
          <w:bCs/>
          <w:color w:val="FF0000"/>
          <w:sz w:val="22"/>
          <w:szCs w:val="22"/>
        </w:rPr>
        <w:t>5_Zxx_Cognom1_Cognom2_Nom_portes.vhd</w:t>
      </w:r>
      <w:r w:rsidRPr="00D648C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648C5">
        <w:rPr>
          <w:rFonts w:ascii="Arial" w:hAnsi="Arial" w:cs="Arial"/>
          <w:b/>
          <w:bCs/>
          <w:color w:val="FF0000"/>
          <w:sz w:val="22"/>
          <w:szCs w:val="22"/>
        </w:rPr>
        <w:t>Zxx</w:t>
      </w:r>
      <w:proofErr w:type="spellEnd"/>
      <w:r w:rsidRPr="00D648C5">
        <w:rPr>
          <w:rFonts w:ascii="Arial" w:hAnsi="Arial" w:cs="Arial"/>
          <w:sz w:val="22"/>
          <w:szCs w:val="22"/>
        </w:rPr>
        <w:t xml:space="preserve"> serà el vostre número del grup de pràctiques). </w:t>
      </w:r>
      <w:bookmarkStart w:id="0" w:name="_GoBack"/>
      <w:bookmarkEnd w:id="0"/>
    </w:p>
    <w:sectPr w:rsidR="00874C5C" w:rsidRPr="00D648C5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00"/>
    <w:family w:val="auto"/>
    <w:pitch w:val="variable"/>
  </w:font>
  <w:font w:name="B">
    <w:charset w:val="00"/>
    <w:family w:val="swiss"/>
    <w:pitch w:val="variable"/>
    <w:sig w:usb0="00000287" w:usb1="10000000" w:usb2="00000000" w:usb3="00000000" w:csb0="8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imesNewRomanPSMT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56E6244"/>
    <w:multiLevelType w:val="multilevel"/>
    <w:tmpl w:val="36B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DF07B1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1D"/>
    <w:rsid w:val="00013102"/>
    <w:rsid w:val="001F6C96"/>
    <w:rsid w:val="00242C97"/>
    <w:rsid w:val="00291702"/>
    <w:rsid w:val="003B111D"/>
    <w:rsid w:val="004C75FC"/>
    <w:rsid w:val="004D1B3A"/>
    <w:rsid w:val="00625AE8"/>
    <w:rsid w:val="00772EC9"/>
    <w:rsid w:val="007E3395"/>
    <w:rsid w:val="00852278"/>
    <w:rsid w:val="00874C5C"/>
    <w:rsid w:val="00A66A33"/>
    <w:rsid w:val="00B42C7C"/>
    <w:rsid w:val="00B65636"/>
    <w:rsid w:val="00BA35F0"/>
    <w:rsid w:val="00C46C29"/>
    <w:rsid w:val="00D2039E"/>
    <w:rsid w:val="00D648C5"/>
    <w:rsid w:val="00E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1BC59"/>
  <w15:docId w15:val="{8F9CF4D5-C85F-4226-8B2F-5E494C49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ca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uentedeprrafopredeter1">
    <w:name w:val="Fuente de párrafo predeter.1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deglobo">
    <w:name w:val="Balloon Text"/>
    <w:basedOn w:val="Normal"/>
    <w:semiHidden/>
    <w:rsid w:val="003B111D"/>
    <w:rPr>
      <w:rFonts w:ascii="B" w:hAnsi="B"/>
      <w:sz w:val="16"/>
      <w:szCs w:val="16"/>
    </w:rPr>
  </w:style>
  <w:style w:type="character" w:styleId="Refdecomentario">
    <w:name w:val="annotation reference"/>
    <w:semiHidden/>
    <w:rsid w:val="003B111D"/>
    <w:rPr>
      <w:sz w:val="16"/>
      <w:szCs w:val="16"/>
    </w:rPr>
  </w:style>
  <w:style w:type="paragraph" w:styleId="Textocomentario">
    <w:name w:val="annotation text"/>
    <w:basedOn w:val="Normal"/>
    <w:semiHidden/>
    <w:rsid w:val="003B11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3B1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4257</Characters>
  <Application>Microsoft Office Word</Application>
  <DocSecurity>4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UB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juli fernandez-montes</dc:creator>
  <cp:keywords/>
  <cp:lastModifiedBy>Sergi Hernandez</cp:lastModifiedBy>
  <cp:revision>2</cp:revision>
  <cp:lastPrinted>1900-12-31T23:00:00Z</cp:lastPrinted>
  <dcterms:created xsi:type="dcterms:W3CDTF">2016-11-25T16:14:00Z</dcterms:created>
  <dcterms:modified xsi:type="dcterms:W3CDTF">2016-11-25T16:14:00Z</dcterms:modified>
</cp:coreProperties>
</file>