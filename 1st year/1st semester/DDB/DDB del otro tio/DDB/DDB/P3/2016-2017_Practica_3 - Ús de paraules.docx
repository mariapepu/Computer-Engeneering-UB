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FAB97" w14:textId="27E243FA" w:rsidR="00905F6B" w:rsidRPr="00905F6B" w:rsidRDefault="00905F6B" w:rsidP="00905F6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 w:rsidRPr="00905F6B"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1117F2">
        <w:rPr>
          <w:rFonts w:ascii="Arial" w:hAnsi="Arial" w:cs="Arial"/>
          <w:b/>
          <w:bCs/>
          <w:sz w:val="28"/>
          <w:szCs w:val="28"/>
          <w:u w:val="single"/>
          <w:lang w:val="ca-ES"/>
        </w:rPr>
        <w:t>6-2017</w:t>
      </w:r>
    </w:p>
    <w:p w14:paraId="780FAB98" w14:textId="77777777" w:rsidR="00905F6B" w:rsidRPr="00905F6B" w:rsidRDefault="00905F6B" w:rsidP="00905F6B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14:paraId="780FAB99" w14:textId="64130A6E" w:rsidR="00B6754E" w:rsidRPr="00905F6B" w:rsidRDefault="001D3D31" w:rsidP="00905F6B">
      <w:pPr>
        <w:jc w:val="center"/>
        <w:rPr>
          <w:rFonts w:ascii="Arial" w:hAnsi="Arial" w:cs="Arial"/>
          <w:b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PRÀCTICA 3</w:t>
      </w:r>
      <w:r w:rsidR="00905F6B" w:rsidRPr="00905F6B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: Ús de </w:t>
      </w:r>
      <w:r w:rsidR="001117F2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paraules (</w:t>
      </w:r>
      <w:r w:rsidR="00905F6B" w:rsidRPr="00905F6B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vectors de dades</w:t>
      </w:r>
      <w:r w:rsidR="001117F2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)</w:t>
      </w:r>
    </w:p>
    <w:p w14:paraId="780FAB9A" w14:textId="77777777" w:rsidR="00B6754E" w:rsidRPr="00905F6B" w:rsidRDefault="00B6754E">
      <w:pPr>
        <w:jc w:val="both"/>
        <w:rPr>
          <w:rFonts w:ascii="Arial" w:hAnsi="Arial" w:cs="Arial"/>
          <w:lang w:val="ca-ES"/>
        </w:rPr>
      </w:pPr>
    </w:p>
    <w:p w14:paraId="780FAB9B" w14:textId="5B1BE9AF" w:rsidR="00905F6B" w:rsidRDefault="00B6754E" w:rsidP="001D60A0">
      <w:pPr>
        <w:jc w:val="both"/>
        <w:rPr>
          <w:rFonts w:ascii="Arial" w:hAnsi="Arial" w:cs="Arial"/>
          <w:sz w:val="22"/>
          <w:szCs w:val="22"/>
          <w:lang w:val="ca-ES"/>
        </w:rPr>
      </w:pPr>
      <w:r w:rsidRPr="00905F6B">
        <w:rPr>
          <w:rFonts w:ascii="Arial" w:hAnsi="Arial" w:cs="Arial"/>
          <w:sz w:val="22"/>
          <w:szCs w:val="22"/>
          <w:lang w:val="ca-ES"/>
        </w:rPr>
        <w:t xml:space="preserve">En aquesta pràctica ens iniciarem a la utilització de </w:t>
      </w:r>
      <w:r w:rsidR="001117F2">
        <w:rPr>
          <w:rFonts w:ascii="Arial" w:hAnsi="Arial" w:cs="Arial"/>
          <w:sz w:val="22"/>
          <w:szCs w:val="22"/>
          <w:lang w:val="ca-ES"/>
        </w:rPr>
        <w:t xml:space="preserve">paraules de bits (o, tal i com ho considera el </w:t>
      </w:r>
      <w:proofErr w:type="spellStart"/>
      <w:r w:rsidR="001117F2">
        <w:rPr>
          <w:rFonts w:ascii="Arial" w:hAnsi="Arial" w:cs="Arial"/>
          <w:sz w:val="22"/>
          <w:szCs w:val="22"/>
          <w:lang w:val="ca-ES"/>
        </w:rPr>
        <w:t>QuestaSim</w:t>
      </w:r>
      <w:proofErr w:type="spellEnd"/>
      <w:r w:rsidR="001117F2">
        <w:rPr>
          <w:rFonts w:ascii="Arial" w:hAnsi="Arial" w:cs="Arial"/>
          <w:sz w:val="22"/>
          <w:szCs w:val="22"/>
          <w:lang w:val="ca-ES"/>
        </w:rPr>
        <w:t xml:space="preserve">, de </w:t>
      </w:r>
      <w:r w:rsidRPr="00905F6B">
        <w:rPr>
          <w:rFonts w:ascii="Arial" w:hAnsi="Arial" w:cs="Arial"/>
          <w:sz w:val="22"/>
          <w:szCs w:val="22"/>
          <w:lang w:val="ca-ES"/>
        </w:rPr>
        <w:t xml:space="preserve">vectors </w:t>
      </w:r>
      <w:r w:rsidR="001117F2">
        <w:rPr>
          <w:rFonts w:ascii="Arial" w:hAnsi="Arial" w:cs="Arial"/>
          <w:sz w:val="22"/>
          <w:szCs w:val="22"/>
          <w:lang w:val="ca-ES"/>
        </w:rPr>
        <w:t>de dades)</w:t>
      </w:r>
      <w:r w:rsidRPr="00905F6B">
        <w:rPr>
          <w:rFonts w:ascii="Arial" w:hAnsi="Arial" w:cs="Arial"/>
          <w:sz w:val="22"/>
          <w:szCs w:val="22"/>
          <w:lang w:val="ca-ES"/>
        </w:rPr>
        <w:t xml:space="preserve"> com a senyals d’entrada, de sortida o interns i dissenyarem diferents tipus de circuits </w:t>
      </w:r>
      <w:proofErr w:type="spellStart"/>
      <w:r w:rsidRPr="00905F6B">
        <w:rPr>
          <w:rFonts w:ascii="Arial" w:hAnsi="Arial" w:cs="Arial"/>
          <w:sz w:val="22"/>
          <w:szCs w:val="22"/>
          <w:lang w:val="ca-ES"/>
        </w:rPr>
        <w:t>combinacionals</w:t>
      </w:r>
      <w:proofErr w:type="spellEnd"/>
      <w:r w:rsidRPr="00905F6B">
        <w:rPr>
          <w:rFonts w:ascii="Arial" w:hAnsi="Arial" w:cs="Arial"/>
          <w:sz w:val="22"/>
          <w:szCs w:val="22"/>
          <w:lang w:val="ca-ES"/>
        </w:rPr>
        <w:t xml:space="preserve"> utilitzant la combinació de les arquitectures que ja coneixem (</w:t>
      </w:r>
      <w:proofErr w:type="spellStart"/>
      <w:r w:rsidR="001117F2" w:rsidRPr="001117F2">
        <w:rPr>
          <w:rFonts w:ascii="Arial" w:hAnsi="Arial" w:cs="Arial"/>
          <w:i/>
          <w:sz w:val="22"/>
          <w:szCs w:val="22"/>
          <w:lang w:val="ca-ES"/>
        </w:rPr>
        <w:t>logica</w:t>
      </w:r>
      <w:proofErr w:type="spellEnd"/>
      <w:r w:rsidR="00905F6B" w:rsidRPr="00905F6B">
        <w:rPr>
          <w:rFonts w:ascii="Arial" w:hAnsi="Arial" w:cs="Arial"/>
          <w:sz w:val="22"/>
          <w:szCs w:val="22"/>
          <w:lang w:val="ca-ES"/>
        </w:rPr>
        <w:t>,</w:t>
      </w:r>
      <w:r w:rsidRPr="00905F6B">
        <w:rPr>
          <w:rFonts w:ascii="Arial" w:hAnsi="Arial" w:cs="Arial"/>
          <w:sz w:val="22"/>
          <w:szCs w:val="22"/>
          <w:lang w:val="ca-ES"/>
        </w:rPr>
        <w:t xml:space="preserve"> </w:t>
      </w:r>
      <w:r w:rsidRPr="001117F2">
        <w:rPr>
          <w:rFonts w:ascii="Arial" w:hAnsi="Arial" w:cs="Arial"/>
          <w:i/>
          <w:sz w:val="22"/>
          <w:szCs w:val="22"/>
          <w:lang w:val="ca-ES"/>
        </w:rPr>
        <w:t>estructural</w:t>
      </w:r>
      <w:r w:rsidR="00905F6B" w:rsidRPr="00905F6B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="00905F6B" w:rsidRPr="00905F6B">
        <w:rPr>
          <w:rFonts w:ascii="Arial" w:hAnsi="Arial" w:cs="Arial"/>
          <w:i/>
          <w:sz w:val="22"/>
          <w:szCs w:val="22"/>
          <w:lang w:val="ca-ES"/>
        </w:rPr>
        <w:t>ifthen</w:t>
      </w:r>
      <w:proofErr w:type="spellEnd"/>
      <w:r w:rsidR="00905F6B" w:rsidRPr="00905F6B">
        <w:rPr>
          <w:rFonts w:ascii="Arial" w:hAnsi="Arial" w:cs="Arial"/>
          <w:sz w:val="22"/>
          <w:szCs w:val="22"/>
          <w:lang w:val="ca-ES"/>
        </w:rPr>
        <w:t>).</w:t>
      </w:r>
      <w:r w:rsidR="003405F2">
        <w:rPr>
          <w:rFonts w:ascii="Arial" w:hAnsi="Arial" w:cs="Arial"/>
          <w:sz w:val="22"/>
          <w:szCs w:val="22"/>
          <w:lang w:val="ca-ES"/>
        </w:rPr>
        <w:t xml:space="preserve"> </w:t>
      </w:r>
      <w:r w:rsidR="00905F6B">
        <w:rPr>
          <w:rFonts w:ascii="Arial" w:hAnsi="Arial" w:cs="Arial"/>
          <w:sz w:val="22"/>
          <w:szCs w:val="22"/>
          <w:lang w:val="ca-ES"/>
        </w:rPr>
        <w:t xml:space="preserve">El primer que hem de fer és definir-li al </w:t>
      </w:r>
      <w:proofErr w:type="spellStart"/>
      <w:r w:rsidR="00905F6B">
        <w:rPr>
          <w:rFonts w:ascii="Arial" w:hAnsi="Arial" w:cs="Arial"/>
          <w:sz w:val="22"/>
          <w:szCs w:val="22"/>
          <w:lang w:val="ca-ES"/>
        </w:rPr>
        <w:t>QuestaSim</w:t>
      </w:r>
      <w:proofErr w:type="spellEnd"/>
      <w:r w:rsidR="00905F6B">
        <w:rPr>
          <w:rFonts w:ascii="Arial" w:hAnsi="Arial" w:cs="Arial"/>
          <w:sz w:val="22"/>
          <w:szCs w:val="22"/>
          <w:lang w:val="ca-ES"/>
        </w:rPr>
        <w:t xml:space="preserve"> quines són les paraules i de quina mida. Hi ha dos punts fonamentals a on hem de </w:t>
      </w:r>
      <w:r w:rsidR="003405F2">
        <w:rPr>
          <w:rFonts w:ascii="Arial" w:hAnsi="Arial" w:cs="Arial"/>
          <w:sz w:val="22"/>
          <w:szCs w:val="22"/>
          <w:lang w:val="ca-ES"/>
        </w:rPr>
        <w:t>definir aquests paràmetres: a la definició d</w:t>
      </w:r>
      <w:r w:rsidR="00905F6B">
        <w:rPr>
          <w:rFonts w:ascii="Arial" w:hAnsi="Arial" w:cs="Arial"/>
          <w:sz w:val="22"/>
          <w:szCs w:val="22"/>
          <w:lang w:val="ca-ES"/>
        </w:rPr>
        <w:t>els ports</w:t>
      </w:r>
      <w:r w:rsidR="00B151C6">
        <w:rPr>
          <w:rFonts w:ascii="Arial" w:hAnsi="Arial" w:cs="Arial"/>
          <w:sz w:val="22"/>
          <w:szCs w:val="22"/>
          <w:lang w:val="ca-ES"/>
        </w:rPr>
        <w:t xml:space="preserve"> i </w:t>
      </w:r>
      <w:r w:rsidR="003405F2">
        <w:rPr>
          <w:rFonts w:ascii="Arial" w:hAnsi="Arial" w:cs="Arial"/>
          <w:sz w:val="22"/>
          <w:szCs w:val="22"/>
          <w:lang w:val="ca-ES"/>
        </w:rPr>
        <w:t>d</w:t>
      </w:r>
      <w:r w:rsidR="00B151C6">
        <w:rPr>
          <w:rFonts w:ascii="Arial" w:hAnsi="Arial" w:cs="Arial"/>
          <w:sz w:val="22"/>
          <w:szCs w:val="22"/>
          <w:lang w:val="ca-ES"/>
        </w:rPr>
        <w:t>els senyals interns. A continuació posarem un exemple per a una funció amb una sortida de tipus bit i una entrada d’una paraula de 3 bits:</w:t>
      </w:r>
    </w:p>
    <w:p w14:paraId="780FAB9C" w14:textId="77777777" w:rsidR="00B151C6" w:rsidRDefault="00B151C6" w:rsidP="00B151C6">
      <w:pPr>
        <w:jc w:val="both"/>
        <w:rPr>
          <w:rFonts w:ascii="Arial" w:hAnsi="Arial" w:cs="Arial"/>
          <w:sz w:val="22"/>
          <w:szCs w:val="22"/>
          <w:lang w:val="ca-ES"/>
        </w:rPr>
      </w:pPr>
    </w:p>
    <w:p w14:paraId="780FAB9D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905F6B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ENTITY </w:t>
      </w:r>
      <w:proofErr w:type="spellStart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funcio</w:t>
      </w:r>
      <w:proofErr w:type="spellEnd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 IS</w:t>
      </w:r>
    </w:p>
    <w:p w14:paraId="780FAB9E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PORT(a: IN BIT_VECTOR (2 DOWNTO 0);</w:t>
      </w:r>
    </w:p>
    <w:p w14:paraId="780FAB9F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     z: OUT BIT);</w:t>
      </w:r>
    </w:p>
    <w:p w14:paraId="780FABA0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funcio</w:t>
      </w:r>
      <w:proofErr w:type="spellEnd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;</w:t>
      </w:r>
    </w:p>
    <w:p w14:paraId="780FABA1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780FABA2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ARCHITECTURE </w:t>
      </w:r>
      <w:proofErr w:type="spellStart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 OF </w:t>
      </w:r>
      <w:proofErr w:type="spellStart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funcio</w:t>
      </w:r>
      <w:proofErr w:type="spellEnd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 IS</w:t>
      </w:r>
    </w:p>
    <w:p w14:paraId="780FABA3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BEGIN</w:t>
      </w:r>
    </w:p>
    <w:p w14:paraId="780FABA4" w14:textId="77777777" w:rsidR="00B151C6" w:rsidRDefault="00B151C6" w:rsidP="00B151C6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z &lt;= </w:t>
      </w:r>
      <w:r w:rsidRPr="00B151C6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((NOT a</w:t>
      </w: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(2)</w:t>
      </w:r>
      <w:r w:rsidRPr="00B151C6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) AND </w:t>
      </w: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a(1)) OR ((NOT a(0)</w:t>
      </w:r>
      <w:r w:rsidRPr="00B151C6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 AND a</w:t>
      </w: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(2)</w:t>
      </w:r>
      <w:r w:rsidRPr="00B151C6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</w:t>
      </w:r>
      <w:r w:rsidR="00054526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 AFTER 2 </w:t>
      </w:r>
      <w:proofErr w:type="spellStart"/>
      <w:r w:rsidR="00054526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B151C6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;</w:t>
      </w:r>
    </w:p>
    <w:p w14:paraId="780FABA5" w14:textId="77777777" w:rsidR="00B151C6" w:rsidRDefault="00B151C6" w:rsidP="00B151C6">
      <w:p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;</w:t>
      </w:r>
    </w:p>
    <w:p w14:paraId="780FABA6" w14:textId="77777777" w:rsidR="00905F6B" w:rsidRDefault="00905F6B" w:rsidP="00B151C6">
      <w:pPr>
        <w:jc w:val="both"/>
        <w:rPr>
          <w:rFonts w:ascii="Arial" w:hAnsi="Arial" w:cs="Arial"/>
          <w:sz w:val="22"/>
          <w:szCs w:val="22"/>
          <w:lang w:val="ca-ES"/>
        </w:rPr>
      </w:pPr>
    </w:p>
    <w:p w14:paraId="780FABA7" w14:textId="77777777" w:rsidR="00B151C6" w:rsidRDefault="00B151C6" w:rsidP="001D60A0">
      <w:pPr>
        <w:ind w:firstLine="708"/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 xml:space="preserve">Aquesta funció és </w:t>
      </w:r>
      <w:r w:rsidR="003405F2">
        <w:rPr>
          <w:rFonts w:ascii="Arial" w:hAnsi="Arial" w:cs="Arial"/>
          <w:sz w:val="22"/>
          <w:szCs w:val="22"/>
          <w:lang w:val="ca-ES"/>
        </w:rPr>
        <w:t>la mateixa</w:t>
      </w:r>
      <w:r>
        <w:rPr>
          <w:rFonts w:ascii="Arial" w:hAnsi="Arial" w:cs="Arial"/>
          <w:sz w:val="22"/>
          <w:szCs w:val="22"/>
          <w:lang w:val="ca-ES"/>
        </w:rPr>
        <w:t xml:space="preserve"> que ja vàrem </w:t>
      </w:r>
      <w:r w:rsidR="003405F2">
        <w:rPr>
          <w:rFonts w:ascii="Arial" w:hAnsi="Arial" w:cs="Arial"/>
          <w:sz w:val="22"/>
          <w:szCs w:val="22"/>
          <w:lang w:val="ca-ES"/>
        </w:rPr>
        <w:t xml:space="preserve">implementar </w:t>
      </w:r>
      <w:r>
        <w:rPr>
          <w:rFonts w:ascii="Arial" w:hAnsi="Arial" w:cs="Arial"/>
          <w:sz w:val="22"/>
          <w:szCs w:val="22"/>
          <w:lang w:val="ca-ES"/>
        </w:rPr>
        <w:t>a la pràctica anterior, però considerant ara l’entrada com a un vector</w:t>
      </w:r>
      <w:r w:rsidR="003405F2">
        <w:rPr>
          <w:rFonts w:ascii="Arial" w:hAnsi="Arial" w:cs="Arial"/>
          <w:sz w:val="22"/>
          <w:szCs w:val="22"/>
          <w:lang w:val="ca-ES"/>
        </w:rPr>
        <w:t xml:space="preserve"> de tres bits en compte de tres bits individuals</w:t>
      </w:r>
      <w:r>
        <w:rPr>
          <w:rFonts w:ascii="Arial" w:hAnsi="Arial" w:cs="Arial"/>
          <w:sz w:val="22"/>
          <w:szCs w:val="22"/>
          <w:lang w:val="ca-ES"/>
        </w:rPr>
        <w:t>. Per tant, el banc de proves corresponent serà molt semblant a l’anterior:</w:t>
      </w:r>
    </w:p>
    <w:p w14:paraId="780FABA8" w14:textId="77777777" w:rsidR="00B151C6" w:rsidRPr="00B151C6" w:rsidRDefault="00B151C6" w:rsidP="00B151C6">
      <w:pPr>
        <w:jc w:val="both"/>
        <w:rPr>
          <w:rFonts w:ascii="Courier New" w:hAnsi="Courier New" w:cs="Courier New"/>
          <w:sz w:val="18"/>
          <w:szCs w:val="18"/>
          <w:lang w:val="ca-ES"/>
        </w:rPr>
      </w:pPr>
    </w:p>
    <w:p w14:paraId="780FABA9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entity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bancdeproves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is</w:t>
      </w:r>
    </w:p>
    <w:p w14:paraId="780FABAA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end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bancdeproves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;</w:t>
      </w:r>
    </w:p>
    <w:p w14:paraId="780FABAB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ca-ES" w:eastAsia="es-ES"/>
        </w:rPr>
      </w:pPr>
    </w:p>
    <w:p w14:paraId="780FABAC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architecture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test_de_proves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of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bancdeproves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is</w:t>
      </w:r>
    </w:p>
    <w:p w14:paraId="780FABAD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component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bloc_que_simulem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is</w:t>
      </w:r>
    </w:p>
    <w:p w14:paraId="780FABAE" w14:textId="77777777" w:rsidR="003405F2" w:rsidRDefault="004F6998" w:rsidP="004F6998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PORT(a: IN BIT_VECTOR (2 DOWNTO 0);</w:t>
      </w:r>
    </w:p>
    <w:p w14:paraId="780FABAF" w14:textId="77777777" w:rsidR="004F6998" w:rsidRDefault="003405F2" w:rsidP="004F6998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3405F2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--hem de considerar els senyals d’entrada i sortida de l’entitat a la que ens referirem</w:t>
      </w:r>
    </w:p>
    <w:p w14:paraId="780FABB0" w14:textId="77777777" w:rsidR="004F6998" w:rsidRDefault="004F6998" w:rsidP="004F6998">
      <w:pPr>
        <w:jc w:val="both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     z: OUT BIT);</w:t>
      </w:r>
    </w:p>
    <w:p w14:paraId="780FABB1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end component;</w:t>
      </w:r>
    </w:p>
    <w:p w14:paraId="780FABB2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--Definim quins són els senyals externs que apliquem o que obtenim com a resultat de la/les funció/</w:t>
      </w:r>
      <w:proofErr w:type="spellStart"/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ons</w:t>
      </w:r>
      <w:proofErr w:type="spellEnd"/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, que</w:t>
      </w:r>
    </w:p>
    <w:p w14:paraId="780FABB3" w14:textId="77777777" w:rsidR="00B151C6" w:rsidRPr="00B151C6" w:rsidRDefault="00B151C6" w:rsidP="004F6998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 xml:space="preserve">-- anomenarem </w:t>
      </w:r>
      <w:proofErr w:type="spellStart"/>
      <w:r w:rsidRPr="00B151C6">
        <w:rPr>
          <w:rFonts w:ascii="Courier New" w:hAnsi="Courier New" w:cs="Courier New"/>
          <w:b/>
          <w:bCs/>
          <w:color w:val="FF0000"/>
          <w:sz w:val="18"/>
          <w:szCs w:val="18"/>
          <w:lang w:val="ca-ES" w:eastAsia="es-ES"/>
        </w:rPr>
        <w:t>senyalA</w:t>
      </w:r>
      <w:proofErr w:type="spellEnd"/>
      <w:r w:rsidR="004F6998" w:rsidRPr="004F6998">
        <w:rPr>
          <w:rFonts w:ascii="Courier New" w:hAnsi="Courier New" w:cs="Courier New"/>
          <w:bCs/>
          <w:color w:val="FF0000"/>
          <w:sz w:val="18"/>
          <w:szCs w:val="18"/>
          <w:lang w:val="ca-ES" w:eastAsia="es-ES"/>
        </w:rPr>
        <w:t xml:space="preserve"> (paraula de 3 bits) i</w:t>
      </w:r>
      <w:r w:rsidR="004F6998">
        <w:rPr>
          <w:rFonts w:ascii="Courier New" w:hAnsi="Courier New" w:cs="Courier New"/>
          <w:b/>
          <w:bCs/>
          <w:color w:val="FF0000"/>
          <w:sz w:val="18"/>
          <w:szCs w:val="18"/>
          <w:lang w:val="ca-ES" w:eastAsia="es-ES"/>
        </w:rPr>
        <w:t xml:space="preserve"> sortida</w:t>
      </w:r>
      <w:r w:rsidRPr="00B151C6">
        <w:rPr>
          <w:rFonts w:ascii="Courier New" w:hAnsi="Courier New" w:cs="Courier New"/>
          <w:b/>
          <w:bCs/>
          <w:color w:val="FF0000"/>
          <w:sz w:val="18"/>
          <w:szCs w:val="18"/>
          <w:lang w:val="ca-ES" w:eastAsia="es-ES"/>
        </w:rPr>
        <w:t>.</w:t>
      </w:r>
    </w:p>
    <w:p w14:paraId="780FABB4" w14:textId="77777777" w:rsidR="004F6998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signal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="004F6998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: BIT_VECTOR (2 DOWNTO 0);</w:t>
      </w:r>
    </w:p>
    <w:p w14:paraId="780FABB5" w14:textId="77777777" w:rsidR="00B151C6" w:rsidRDefault="004F6998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SIGNAL </w:t>
      </w:r>
      <w:r w:rsidR="00B151C6"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sortida: </w:t>
      </w:r>
      <w:r w:rsidR="00B151C6"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bit</w:t>
      </w:r>
      <w:r w:rsidR="00B151C6"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;</w:t>
      </w:r>
    </w:p>
    <w:p w14:paraId="780FABB6" w14:textId="77777777" w:rsidR="004F6998" w:rsidRPr="004F6998" w:rsidRDefault="004F6998" w:rsidP="00B151C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4F6998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--Cada tipus de senyal el definim segons sigui un vector o de tipus bit</w:t>
      </w:r>
    </w:p>
    <w:p w14:paraId="780FABB7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for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DUT1: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bloc_que_simulem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use entity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WORK.funcio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(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logica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);</w:t>
      </w:r>
    </w:p>
    <w:p w14:paraId="780FABB8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-- Aquí s’acaba la part declarativa de l’arquitectura. Ara passarem al cos de l’arquitectura.</w:t>
      </w:r>
    </w:p>
    <w:p w14:paraId="780FABB9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aps/>
          <w:sz w:val="18"/>
          <w:szCs w:val="18"/>
          <w:lang w:val="ca-ES" w:eastAsia="es-ES"/>
        </w:rPr>
      </w:pPr>
    </w:p>
    <w:p w14:paraId="780FABBA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begin</w:t>
      </w:r>
    </w:p>
    <w:p w14:paraId="780FABBB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-- Associem les entrades i sortides externes amb els ports que té el component que volem simular i que, tal com ja hem</w:t>
      </w:r>
    </w:p>
    <w:p w14:paraId="780FABBC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-- vist, no cal que tinguin el mateix nom. El que si que és important és que l’ordre dels senyals externs sigui el mateix</w:t>
      </w:r>
    </w:p>
    <w:p w14:paraId="780FABBD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-- que l’ordre de les variables del component i que no intercanviem entrades i sortides ni que posem més senyals externs</w:t>
      </w:r>
    </w:p>
    <w:p w14:paraId="780FABBE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-- al dispositiu que els que estan definits (o menys senyals).</w:t>
      </w:r>
    </w:p>
    <w:p w14:paraId="780FABBF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ab/>
        <w:t xml:space="preserve">DUT1: </w:t>
      </w: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bloc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_que_simulem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port map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(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r w:rsidR="007E7CB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,</w:t>
      </w:r>
      <w:r w:rsidR="0005452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sortida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);</w:t>
      </w:r>
    </w:p>
    <w:p w14:paraId="780FABC0" w14:textId="77777777" w:rsidR="00B151C6" w:rsidRPr="003405F2" w:rsidRDefault="00B151C6" w:rsidP="00B151C6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</w:pPr>
      <w:r w:rsidRPr="003405F2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 xml:space="preserve">process </w:t>
      </w:r>
      <w:r w:rsidR="007E7CB2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(</w:t>
      </w:r>
      <w:proofErr w:type="spellStart"/>
      <w:r w:rsidR="007E7CB2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)</w:t>
      </w:r>
    </w:p>
    <w:p w14:paraId="780FABC1" w14:textId="77777777" w:rsidR="00B151C6" w:rsidRPr="003405F2" w:rsidRDefault="00B151C6" w:rsidP="00B151C6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</w:pPr>
      <w:r w:rsidRPr="003405F2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ab/>
        <w:t>begin</w:t>
      </w:r>
    </w:p>
    <w:p w14:paraId="780FABC2" w14:textId="77777777" w:rsidR="007E7CB2" w:rsidRPr="00B151C6" w:rsidRDefault="007E7CB2" w:rsidP="007E7CB2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 xml:space="preserve">-- </w:t>
      </w:r>
      <w:r>
        <w:rPr>
          <w:rFonts w:ascii="Courier New" w:hAnsi="Courier New" w:cs="Courier New"/>
          <w:color w:val="FF0000"/>
          <w:sz w:val="18"/>
          <w:szCs w:val="18"/>
          <w:lang w:val="ca-ES" w:eastAsia="es-ES"/>
        </w:rPr>
        <w:t>la variació dels senyals la podem fer component a component</w:t>
      </w:r>
    </w:p>
    <w:p w14:paraId="780FABC3" w14:textId="77777777" w:rsidR="00B151C6" w:rsidRPr="003405F2" w:rsidRDefault="00B151C6" w:rsidP="00B151C6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="007E7CB2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(2)</w:t>
      </w:r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&lt;= NOT </w:t>
      </w: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="007E7CB2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(2)</w:t>
      </w:r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AFTER 200</w:t>
      </w:r>
      <w:r w:rsidR="0005452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ns</w:t>
      </w:r>
      <w:proofErr w:type="spellEnd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;</w:t>
      </w:r>
    </w:p>
    <w:p w14:paraId="780FABC4" w14:textId="77777777" w:rsidR="00B151C6" w:rsidRPr="003405F2" w:rsidRDefault="007E7CB2" w:rsidP="00B151C6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(1) &lt;= NOT </w:t>
      </w: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(1)</w:t>
      </w:r>
      <w:r w:rsidR="00B151C6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AFTER 100</w:t>
      </w:r>
      <w:r w:rsidR="0005452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="00B151C6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ns</w:t>
      </w:r>
      <w:proofErr w:type="spellEnd"/>
      <w:r w:rsidR="00B151C6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;</w:t>
      </w:r>
    </w:p>
    <w:p w14:paraId="780FABC5" w14:textId="77777777" w:rsidR="00B151C6" w:rsidRPr="003405F2" w:rsidRDefault="007E7CB2" w:rsidP="00B151C6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(0) &lt;= NOT </w:t>
      </w:r>
      <w:proofErr w:type="spellStart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senyalA</w:t>
      </w:r>
      <w:proofErr w:type="spellEnd"/>
      <w:r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(0)</w:t>
      </w:r>
      <w:r w:rsidR="00B151C6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AFTER 50</w:t>
      </w:r>
      <w:r w:rsidR="0005452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="00B151C6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ns</w:t>
      </w:r>
      <w:proofErr w:type="spellEnd"/>
      <w:r w:rsidR="00B151C6" w:rsidRPr="003405F2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;</w:t>
      </w:r>
    </w:p>
    <w:p w14:paraId="780FABC6" w14:textId="77777777" w:rsidR="00B151C6" w:rsidRPr="003405F2" w:rsidRDefault="00B151C6" w:rsidP="00B151C6">
      <w:pPr>
        <w:autoSpaceDE w:val="0"/>
        <w:autoSpaceDN w:val="0"/>
        <w:adjustRightInd w:val="0"/>
        <w:ind w:left="708"/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</w:pPr>
      <w:r w:rsidRPr="003405F2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ab/>
        <w:t>end process;</w:t>
      </w:r>
    </w:p>
    <w:p w14:paraId="780FABC7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  <w:r w:rsidRPr="00B151C6">
        <w:rPr>
          <w:rFonts w:ascii="Courier New" w:hAnsi="Courier New" w:cs="Courier New"/>
          <w:caps/>
          <w:color w:val="0000FF"/>
          <w:sz w:val="18"/>
          <w:szCs w:val="18"/>
          <w:lang w:val="ca-ES" w:eastAsia="es-ES"/>
        </w:rPr>
        <w:t>end</w:t>
      </w:r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 xml:space="preserve"> </w:t>
      </w:r>
      <w:proofErr w:type="spellStart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test_de_proves</w:t>
      </w:r>
      <w:proofErr w:type="spellEnd"/>
      <w:r w:rsidRPr="00B151C6">
        <w:rPr>
          <w:rFonts w:ascii="Courier New" w:hAnsi="Courier New" w:cs="Courier New"/>
          <w:color w:val="0000FF"/>
          <w:sz w:val="18"/>
          <w:szCs w:val="18"/>
          <w:lang w:val="ca-ES" w:eastAsia="es-ES"/>
        </w:rPr>
        <w:t>;</w:t>
      </w:r>
    </w:p>
    <w:p w14:paraId="780FABC8" w14:textId="77777777" w:rsidR="00B151C6" w:rsidRPr="00B151C6" w:rsidRDefault="00B151C6" w:rsidP="00B151C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 w:eastAsia="es-ES"/>
        </w:rPr>
      </w:pPr>
    </w:p>
    <w:p w14:paraId="780FABC9" w14:textId="2D03D73E" w:rsidR="002C0C18" w:rsidRPr="00905F6B" w:rsidRDefault="002C0C18" w:rsidP="002C0C18">
      <w:pPr>
        <w:ind w:firstLine="708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L’ús de paraules és molt avantatjós per sistemes </w:t>
      </w:r>
      <w:proofErr w:type="spellStart"/>
      <w:r>
        <w:rPr>
          <w:rFonts w:ascii="Arial" w:hAnsi="Arial" w:cs="Arial"/>
          <w:lang w:val="ca-ES"/>
        </w:rPr>
        <w:t>combinacionals</w:t>
      </w:r>
      <w:proofErr w:type="spellEnd"/>
      <w:r>
        <w:rPr>
          <w:rFonts w:ascii="Arial" w:hAnsi="Arial" w:cs="Arial"/>
          <w:lang w:val="ca-ES"/>
        </w:rPr>
        <w:t xml:space="preserve"> definits amb l’arquitectura </w:t>
      </w:r>
      <w:proofErr w:type="spellStart"/>
      <w:r w:rsidRPr="007E7CB2">
        <w:rPr>
          <w:rFonts w:ascii="Arial" w:hAnsi="Arial" w:cs="Arial"/>
          <w:b/>
          <w:i/>
          <w:lang w:val="ca-ES"/>
        </w:rPr>
        <w:t>ifthen</w:t>
      </w:r>
      <w:proofErr w:type="spellEnd"/>
      <w:r>
        <w:rPr>
          <w:rFonts w:ascii="Arial" w:hAnsi="Arial" w:cs="Arial"/>
          <w:lang w:val="ca-ES"/>
        </w:rPr>
        <w:t xml:space="preserve">. A continuació presentem </w:t>
      </w:r>
      <w:r w:rsidR="003405F2">
        <w:rPr>
          <w:rFonts w:ascii="Arial" w:hAnsi="Arial" w:cs="Arial"/>
          <w:lang w:val="ca-ES"/>
        </w:rPr>
        <w:t>el codi per</w:t>
      </w:r>
      <w:r w:rsidRPr="00905F6B">
        <w:rPr>
          <w:rFonts w:ascii="Arial" w:hAnsi="Arial" w:cs="Arial"/>
          <w:lang w:val="ca-ES"/>
        </w:rPr>
        <w:t xml:space="preserve"> a la implementació d</w:t>
      </w:r>
      <w:r w:rsidR="00DB168A">
        <w:rPr>
          <w:rFonts w:ascii="Arial" w:hAnsi="Arial" w:cs="Arial"/>
          <w:lang w:val="ca-ES"/>
        </w:rPr>
        <w:t>’un</w:t>
      </w:r>
      <w:r w:rsidR="003405F2">
        <w:rPr>
          <w:rFonts w:ascii="Arial" w:hAnsi="Arial" w:cs="Arial"/>
          <w:lang w:val="ca-ES"/>
        </w:rPr>
        <w:t xml:space="preserve"> </w:t>
      </w:r>
      <w:proofErr w:type="spellStart"/>
      <w:r w:rsidRPr="00905F6B">
        <w:rPr>
          <w:rFonts w:ascii="Arial" w:hAnsi="Arial" w:cs="Arial"/>
          <w:lang w:val="ca-ES"/>
        </w:rPr>
        <w:lastRenderedPageBreak/>
        <w:t>decodificador</w:t>
      </w:r>
      <w:proofErr w:type="spellEnd"/>
      <w:r w:rsidRPr="00905F6B">
        <w:rPr>
          <w:rFonts w:ascii="Arial" w:hAnsi="Arial" w:cs="Arial"/>
          <w:lang w:val="ca-ES"/>
        </w:rPr>
        <w:t xml:space="preserve"> de </w:t>
      </w:r>
      <w:smartTag w:uri="urn:schemas-microsoft-com:office:smarttags" w:element="metricconverter">
        <w:smartTagPr>
          <w:attr w:name="ProductID" w:val="3 a"/>
        </w:smartTagPr>
        <w:r w:rsidRPr="00905F6B">
          <w:rPr>
            <w:rFonts w:ascii="Arial" w:hAnsi="Arial" w:cs="Arial"/>
            <w:lang w:val="ca-ES"/>
          </w:rPr>
          <w:t>3 a</w:t>
        </w:r>
      </w:smartTag>
      <w:r w:rsidRPr="00905F6B">
        <w:rPr>
          <w:rFonts w:ascii="Arial" w:hAnsi="Arial" w:cs="Arial"/>
          <w:lang w:val="ca-ES"/>
        </w:rPr>
        <w:t xml:space="preserve"> 8 bits </w:t>
      </w:r>
      <w:proofErr w:type="spellStart"/>
      <w:r w:rsidRPr="00905F6B">
        <w:rPr>
          <w:rFonts w:ascii="Arial" w:hAnsi="Arial" w:cs="Arial"/>
          <w:i/>
          <w:iCs/>
          <w:lang w:val="ca-ES"/>
        </w:rPr>
        <w:t>active-low</w:t>
      </w:r>
      <w:proofErr w:type="spellEnd"/>
      <w:r w:rsidRPr="00905F6B">
        <w:rPr>
          <w:rFonts w:ascii="Arial" w:hAnsi="Arial" w:cs="Arial"/>
          <w:lang w:val="ca-ES"/>
        </w:rPr>
        <w:t xml:space="preserve"> fent servir </w:t>
      </w:r>
      <w:r>
        <w:rPr>
          <w:rFonts w:ascii="Arial" w:hAnsi="Arial" w:cs="Arial"/>
          <w:lang w:val="ca-ES"/>
        </w:rPr>
        <w:t>vectors</w:t>
      </w:r>
      <w:r w:rsidR="001117F2">
        <w:rPr>
          <w:rFonts w:ascii="Arial" w:hAnsi="Arial" w:cs="Arial"/>
          <w:lang w:val="ca-ES"/>
        </w:rPr>
        <w:t xml:space="preserve"> (és exactament el mateix de la pràctica anterior)</w:t>
      </w:r>
      <w:r w:rsidRPr="00905F6B">
        <w:rPr>
          <w:rFonts w:ascii="Arial" w:hAnsi="Arial" w:cs="Arial"/>
          <w:lang w:val="ca-ES"/>
        </w:rPr>
        <w:t>:</w:t>
      </w:r>
    </w:p>
    <w:p w14:paraId="780FABCA" w14:textId="77777777" w:rsidR="002C0C18" w:rsidRPr="00905F6B" w:rsidRDefault="002C0C18" w:rsidP="002C0C18">
      <w:pPr>
        <w:jc w:val="both"/>
        <w:rPr>
          <w:rFonts w:ascii="Arial" w:hAnsi="Arial" w:cs="Arial"/>
          <w:sz w:val="16"/>
          <w:szCs w:val="16"/>
          <w:lang w:val="ca-ES"/>
        </w:rPr>
      </w:pPr>
    </w:p>
    <w:p w14:paraId="780FABCB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Realitzem un </w:t>
      </w:r>
      <w:proofErr w:type="spellStart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decodificador</w:t>
      </w:r>
      <w:proofErr w:type="spellEnd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  <w:smartTag w:uri="urn:schemas-microsoft-com:office:smarttags" w:element="metricconverter">
        <w:smartTagPr>
          <w:attr w:name="ProductID" w:val="3 a"/>
        </w:smartTagPr>
        <w:r w:rsidRPr="002C0C18">
          <w:rPr>
            <w:rFonts w:ascii="Courier New" w:hAnsi="Courier New" w:cs="Courier New"/>
            <w:color w:val="FF0000"/>
            <w:sz w:val="18"/>
            <w:szCs w:val="18"/>
            <w:lang w:val="ca-ES"/>
          </w:rPr>
          <w:t>3 a</w:t>
        </w:r>
      </w:smartTag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8 bits 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  <w:t>-- Definim l’entitat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ENTITY decodificador_3a8 IS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>PORT (a: IN BIT_VECTOR(2 DOWNTO 0); z: OUT BIT_VECTOR (0 TO 7));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 xml:space="preserve">-- Els vectors de bits aquí els numerem de </w:t>
      </w:r>
      <w:smartTag w:uri="urn:schemas-microsoft-com:office:smarttags" w:element="metricconverter">
        <w:smartTagPr>
          <w:attr w:name="ProductID" w:val="2 a"/>
        </w:smartTagPr>
        <w:r w:rsidRPr="002C0C18">
          <w:rPr>
            <w:rFonts w:ascii="Courier New" w:eastAsia="Batang" w:hAnsi="Courier New" w:cs="Courier New"/>
            <w:color w:val="FF0000"/>
            <w:sz w:val="18"/>
            <w:szCs w:val="18"/>
            <w:lang w:val="ca-ES" w:eastAsia="ks-Arab" w:bidi="ks-Arab"/>
          </w:rPr>
          <w:t>2 a</w:t>
        </w:r>
      </w:smartTag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 xml:space="preserve"> 0. Això vol dir que el primer</w:t>
      </w:r>
    </w:p>
    <w:p w14:paraId="780FABCC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bit del vector és el de més pes i l’últim, el de menys pes. Això vol dir</w:t>
      </w:r>
    </w:p>
    <w:p w14:paraId="780FABCD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que en la representació ens apareixeran en aquest ordre, que és el ordre</w:t>
      </w:r>
    </w:p>
    <w:p w14:paraId="780FABCE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de pes decreixent cap a avall, que és com representem els números.</w:t>
      </w:r>
    </w:p>
    <w:p w14:paraId="780FABCF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També ho podríem fer a l’inrevés, del bit de menys pes al de més pes.</w:t>
      </w:r>
    </w:p>
    <w:p w14:paraId="780FABD0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 xml:space="preserve">-- En aquest cas seria IN BIT_VECTOR(0 TO 2). </w:t>
      </w:r>
    </w:p>
    <w:p w14:paraId="780FABD1" w14:textId="77777777" w:rsidR="002C0C18" w:rsidRPr="002C0C18" w:rsidRDefault="002C0C18" w:rsidP="002C0C18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END decodificador_3a8;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</w:p>
    <w:p w14:paraId="780FABD2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Definim una arquitectura que direm tipus '</w:t>
      </w:r>
      <w:proofErr w:type="spellStart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ifthen</w:t>
      </w:r>
      <w:proofErr w:type="spellEnd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'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ARCHITECTURE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ifthen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OF decodificador_3a8 IS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>BEGIN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PROCESS (a)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Analitzem els canvis a la única variable, que aquí és el vector a. No cal</w:t>
      </w:r>
    </w:p>
    <w:p w14:paraId="780FABD3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indicar que varia cada component de la variable.</w:t>
      </w:r>
    </w:p>
    <w:p w14:paraId="780FABD4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BEGIN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 xml:space="preserve">-- Iniciem el cos de l’arquitectura. </w:t>
      </w:r>
    </w:p>
    <w:p w14:paraId="780FABD5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IF a="000" THEN z&lt;="01111111";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ELSIF a="001" THEN z&lt;="10111111";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ELSIF a="010" THEN z&lt;="11011111";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ELSIF a="011" THEN z&lt;="11101111";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ELSIF a="100" THEN z&lt;="11110111";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ELSIF a="101" THEN z&lt;="11111011";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ELSIF a="110" THEN z&lt;="11111101";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ELSIF a="111" THEN z&lt;="11111110";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Els valors en un vector de bits s’indiquen amb doble cometes, no amb</w:t>
      </w:r>
    </w:p>
    <w:p w14:paraId="780FABD6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cometes simples, com es fa amb els bits. Aquestes doble cometes no són les</w:t>
      </w:r>
    </w:p>
    <w:p w14:paraId="780FABD7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-- que te definides el Word. Si calgués posar-hi retard s’ha d’afegir al final</w:t>
      </w:r>
    </w:p>
    <w:p w14:paraId="780FABD8" w14:textId="77777777" w:rsidR="002C0C18" w:rsidRPr="002C0C18" w:rsidRDefault="002C0C18" w:rsidP="002C0C18">
      <w:pPr>
        <w:autoSpaceDE w:val="0"/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</w:pP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 xml:space="preserve">-- de la instrucció: 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IF a="000" THEN z&lt;="01111111" AFTER 5</w:t>
      </w:r>
      <w:r w:rsidR="00F235CF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  <w:r w:rsidRPr="002C0C18">
        <w:rPr>
          <w:rFonts w:ascii="Courier New" w:eastAsia="Batang" w:hAnsi="Courier New" w:cs="Courier New"/>
          <w:color w:val="FF0000"/>
          <w:sz w:val="18"/>
          <w:szCs w:val="18"/>
          <w:lang w:val="ca-ES" w:eastAsia="ks-Arab" w:bidi="ks-Arab"/>
        </w:rPr>
        <w:t>.</w:t>
      </w:r>
    </w:p>
    <w:p w14:paraId="780FABD9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END IF;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ab/>
        <w:t>END PROCESS;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 xml:space="preserve">END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ifthen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Realitzem el banc de proves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ENTITY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 xml:space="preserve">END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 xml:space="preserve">ARCHITECTURE test OF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>COMPONENT el_meu_decodificador_3a8 IS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>PORT (a: IN BIT_VECTOR(2 DOWNTO 0); z: OUT BIT_VECTOR (0 TO 7));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Recordeu que els noms de les variables del component han de ser</w:t>
      </w:r>
    </w:p>
    <w:p w14:paraId="780FABDA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exactament les mateixes que a l’entitat a que es refereixen.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END COMPONENT;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 xml:space="preserve">SIGNAL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: BIT_VECTOR (2 DOWNTO 0);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 xml:space="preserve">SIGNAL sortida: BIT_VECTOR (0 </w:t>
      </w:r>
      <w:r w:rsidR="00244047">
        <w:rPr>
          <w:rFonts w:ascii="Courier New" w:hAnsi="Courier New" w:cs="Courier New"/>
          <w:color w:val="0000FF"/>
          <w:sz w:val="18"/>
          <w:szCs w:val="18"/>
          <w:lang w:val="ca-ES"/>
        </w:rPr>
        <w:t>DOWN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TO 7);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Com que els dos vectors són de tipus (longituds) diferents, la instrucció</w:t>
      </w:r>
    </w:p>
    <w:p w14:paraId="780FABDB" w14:textId="77777777" w:rsidR="002C0C18" w:rsidRPr="002C0C18" w:rsidRDefault="002C0C18" w:rsidP="002C0C18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SIGNAL és diferent per als dos. Caldrà, doncs, utilitzar diferents</w:t>
      </w:r>
    </w:p>
    <w:p w14:paraId="780FABDC" w14:textId="77777777" w:rsidR="002C0C18" w:rsidRPr="002C0C18" w:rsidRDefault="002C0C18" w:rsidP="002C0C18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instruccions SIGNAL per cada tipus de senyals.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>FOR DUT: el_meu_decodificador_3a8 USE ENTITY WORK.decodificador_3a8(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ifthen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);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>BEGIN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  <w:t>DUT: el_meu_decodificador_3a8 PORT MAP (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vector_entrada,sortida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);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</w:p>
    <w:p w14:paraId="780FABDD" w14:textId="77777777" w:rsidR="002C0C18" w:rsidRPr="002C0C18" w:rsidRDefault="002C0C18" w:rsidP="002C0C18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PROCESS (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)</w:t>
      </w:r>
    </w:p>
    <w:p w14:paraId="780FABDE" w14:textId="77777777" w:rsidR="002C0C18" w:rsidRPr="002C0C18" w:rsidRDefault="002C0C18" w:rsidP="002C0C18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14:paraId="780FABDF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(0)&lt;= NOT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(0) AFTER 50</w:t>
      </w:r>
      <w:r w:rsidR="00F235CF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(1)&lt;= NOT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(1) AFTER 100</w:t>
      </w:r>
      <w:r w:rsidR="00F235CF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(2)&lt;= NOT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vector_entrada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(2) AFTER 200</w:t>
      </w:r>
      <w:r w:rsidR="00F235CF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</w:t>
      </w:r>
      <w:proofErr w:type="spellStart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Realitzem la variació de les entrades de forma 'ordenada', de manera que</w:t>
      </w:r>
    </w:p>
    <w:p w14:paraId="780FABE0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les variables recorren tots els valors possibles.</w:t>
      </w:r>
    </w:p>
    <w:p w14:paraId="780FABE1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lastRenderedPageBreak/>
        <w:t>-- Així indiquem que la component 0 del vector, la última, és la complementària</w:t>
      </w:r>
    </w:p>
    <w:p w14:paraId="780FABE2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de si mateixa cada 50 </w:t>
      </w:r>
      <w:proofErr w:type="spellStart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ns</w:t>
      </w:r>
      <w:proofErr w:type="spellEnd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. La component 1, la </w:t>
      </w:r>
      <w:proofErr w:type="spellStart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intermitja</w:t>
      </w:r>
      <w:proofErr w:type="spellEnd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, cada 100 </w:t>
      </w:r>
      <w:proofErr w:type="spellStart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ns</w:t>
      </w:r>
      <w:proofErr w:type="spellEnd"/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; i la</w:t>
      </w:r>
    </w:p>
    <w:p w14:paraId="780FABE3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component 2, cada 200ns. D’aquesta manera ens apareixen els senyals d’entrada</w:t>
      </w:r>
    </w:p>
    <w:p w14:paraId="780FABE4" w14:textId="77777777" w:rsidR="002C0C18" w:rsidRPr="002C0C18" w:rsidRDefault="002C0C18" w:rsidP="002C0C18">
      <w:pPr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representats de manera que podem “llegir”, directament, la taula de veritat</w:t>
      </w:r>
    </w:p>
    <w:p w14:paraId="780FABE5" w14:textId="77777777" w:rsidR="002C0C18" w:rsidRPr="002C0C18" w:rsidRDefault="002C0C18" w:rsidP="002C0C18">
      <w:pPr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de manera ordenada.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</w: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END PROCESS;</w:t>
      </w:r>
    </w:p>
    <w:p w14:paraId="780FABE6" w14:textId="77777777" w:rsidR="002C0C18" w:rsidRPr="002C0C18" w:rsidRDefault="002C0C18" w:rsidP="002C0C18">
      <w:pPr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2C0C18">
        <w:rPr>
          <w:rFonts w:ascii="Courier New" w:hAnsi="Courier New" w:cs="Courier New"/>
          <w:color w:val="0000FF"/>
          <w:sz w:val="18"/>
          <w:szCs w:val="18"/>
          <w:lang w:val="ca-ES"/>
        </w:rPr>
        <w:t>END test;</w:t>
      </w:r>
    </w:p>
    <w:p w14:paraId="780FABE7" w14:textId="77777777" w:rsidR="00905F6B" w:rsidRDefault="002C0C18" w:rsidP="00C76925">
      <w:pPr>
        <w:rPr>
          <w:rFonts w:ascii="Arial" w:hAnsi="Arial" w:cs="Arial"/>
          <w:sz w:val="22"/>
          <w:szCs w:val="22"/>
          <w:lang w:val="ca-ES"/>
        </w:rPr>
      </w:pP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t>-- Simulem 500ns com a mínim, per poder veure totes les variacions de l’entrada</w:t>
      </w:r>
      <w:r w:rsidRPr="002C0C18">
        <w:rPr>
          <w:rFonts w:ascii="Courier New" w:hAnsi="Courier New" w:cs="Courier New"/>
          <w:color w:val="FF0000"/>
          <w:sz w:val="18"/>
          <w:szCs w:val="18"/>
          <w:lang w:val="ca-ES"/>
        </w:rPr>
        <w:br/>
      </w:r>
    </w:p>
    <w:p w14:paraId="780FABE8" w14:textId="77777777" w:rsidR="00687452" w:rsidRDefault="00687452">
      <w:pPr>
        <w:suppressAutoHyphens w:val="0"/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br w:type="page"/>
      </w:r>
    </w:p>
    <w:p w14:paraId="780FABE9" w14:textId="77777777" w:rsidR="00687452" w:rsidRDefault="00687452" w:rsidP="00687452">
      <w:pPr>
        <w:jc w:val="both"/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lastRenderedPageBreak/>
        <w:t>Treball a desenvolupar de forma autònoma</w:t>
      </w:r>
      <w:r>
        <w:rPr>
          <w:rFonts w:ascii="Arial" w:hAnsi="Arial" w:cs="Arial"/>
          <w:b/>
          <w:bCs/>
          <w:lang w:val="ca-ES"/>
        </w:rPr>
        <w:t>:</w:t>
      </w:r>
    </w:p>
    <w:p w14:paraId="780FABEA" w14:textId="77777777" w:rsidR="00687452" w:rsidRDefault="00687452" w:rsidP="00687452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 xml:space="preserve">(a entregar 24 hores abans de la vostra corresponent sessió de pràctiques a través de </w:t>
      </w:r>
      <w:proofErr w:type="spellStart"/>
      <w:r>
        <w:rPr>
          <w:rFonts w:ascii="Arial" w:hAnsi="Arial" w:cs="Arial"/>
          <w:b/>
          <w:bCs/>
          <w:lang w:val="ca-ES"/>
        </w:rPr>
        <w:t>CampusVirtual</w:t>
      </w:r>
      <w:proofErr w:type="spellEnd"/>
      <w:r>
        <w:rPr>
          <w:rFonts w:ascii="Arial" w:hAnsi="Arial" w:cs="Arial"/>
          <w:b/>
          <w:bCs/>
          <w:lang w:val="ca-ES"/>
        </w:rPr>
        <w:t>)</w:t>
      </w:r>
    </w:p>
    <w:p w14:paraId="780FABEB" w14:textId="77777777" w:rsidR="00B6754E" w:rsidRPr="00905F6B" w:rsidRDefault="00B6754E">
      <w:pPr>
        <w:rPr>
          <w:rFonts w:ascii="Arial" w:hAnsi="Arial" w:cs="Arial"/>
          <w:lang w:val="ca-ES"/>
        </w:rPr>
      </w:pPr>
    </w:p>
    <w:p w14:paraId="780FABEC" w14:textId="77777777" w:rsidR="00E813FB" w:rsidRDefault="002C0C18" w:rsidP="00D35EE3">
      <w:pPr>
        <w:numPr>
          <w:ilvl w:val="0"/>
          <w:numId w:val="2"/>
        </w:numPr>
        <w:tabs>
          <w:tab w:val="left" w:pos="720"/>
        </w:tabs>
        <w:ind w:left="709"/>
        <w:jc w:val="both"/>
        <w:rPr>
          <w:rFonts w:ascii="Arial" w:hAnsi="Arial" w:cs="Arial"/>
          <w:lang w:val="ca-ES"/>
        </w:rPr>
      </w:pPr>
      <w:r w:rsidRPr="00E813FB">
        <w:rPr>
          <w:rFonts w:ascii="Arial" w:hAnsi="Arial" w:cs="Arial"/>
          <w:lang w:val="ca-ES"/>
        </w:rPr>
        <w:t>Reviseu el codi anterior i el seu correcte funcionament.</w:t>
      </w:r>
    </w:p>
    <w:p w14:paraId="780FABED" w14:textId="77777777" w:rsidR="00E813FB" w:rsidRDefault="00E813FB" w:rsidP="00E813FB">
      <w:pPr>
        <w:ind w:left="709"/>
        <w:jc w:val="both"/>
        <w:rPr>
          <w:rFonts w:ascii="Arial" w:hAnsi="Arial" w:cs="Arial"/>
          <w:lang w:val="ca-ES"/>
        </w:rPr>
      </w:pPr>
    </w:p>
    <w:p w14:paraId="42AC2725" w14:textId="3062EC6A" w:rsidR="001117F2" w:rsidRDefault="001C61BC" w:rsidP="001117F2">
      <w:pPr>
        <w:numPr>
          <w:ilvl w:val="0"/>
          <w:numId w:val="2"/>
        </w:numPr>
        <w:tabs>
          <w:tab w:val="left" w:pos="720"/>
        </w:tabs>
        <w:ind w:left="709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I</w:t>
      </w:r>
      <w:r w:rsidR="002C0C18" w:rsidRPr="00E813FB">
        <w:rPr>
          <w:rFonts w:ascii="Arial" w:hAnsi="Arial" w:cs="Arial"/>
          <w:lang w:val="ca-ES"/>
        </w:rPr>
        <w:t>mplementeu</w:t>
      </w:r>
      <w:r w:rsidR="00DA5B31" w:rsidRPr="00E813FB">
        <w:rPr>
          <w:rFonts w:ascii="Arial" w:hAnsi="Arial" w:cs="Arial"/>
          <w:lang w:val="ca-ES"/>
        </w:rPr>
        <w:t xml:space="preserve"> un comparador de 2 paraules de </w:t>
      </w:r>
      <w:r w:rsidR="003405F2">
        <w:rPr>
          <w:rFonts w:ascii="Arial" w:hAnsi="Arial" w:cs="Arial"/>
          <w:lang w:val="ca-ES"/>
        </w:rPr>
        <w:t>2</w:t>
      </w:r>
      <w:r w:rsidR="00DA5B31" w:rsidRPr="00E813FB">
        <w:rPr>
          <w:rFonts w:ascii="Arial" w:hAnsi="Arial" w:cs="Arial"/>
          <w:lang w:val="ca-ES"/>
        </w:rPr>
        <w:t xml:space="preserve"> bits descrites com a vectors</w:t>
      </w:r>
      <w:r w:rsidR="002C0C18" w:rsidRPr="00E813FB">
        <w:rPr>
          <w:rFonts w:ascii="Arial" w:hAnsi="Arial" w:cs="Arial"/>
          <w:lang w:val="ca-ES"/>
        </w:rPr>
        <w:t xml:space="preserve"> (arquitectura </w:t>
      </w:r>
      <w:proofErr w:type="spellStart"/>
      <w:r w:rsidR="002C0C18" w:rsidRPr="00E813FB">
        <w:rPr>
          <w:rFonts w:ascii="Arial" w:hAnsi="Arial" w:cs="Arial"/>
          <w:b/>
          <w:i/>
          <w:lang w:val="ca-ES"/>
        </w:rPr>
        <w:t>ifthen</w:t>
      </w:r>
      <w:proofErr w:type="spellEnd"/>
      <w:r w:rsidR="002C0C18" w:rsidRPr="00E813FB">
        <w:rPr>
          <w:rFonts w:ascii="Arial" w:hAnsi="Arial" w:cs="Arial"/>
          <w:lang w:val="ca-ES"/>
        </w:rPr>
        <w:t>)</w:t>
      </w:r>
      <w:r w:rsidR="00E813FB" w:rsidRPr="00E813FB">
        <w:rPr>
          <w:rFonts w:ascii="Arial" w:hAnsi="Arial" w:cs="Arial"/>
          <w:lang w:val="ca-ES"/>
        </w:rPr>
        <w:t xml:space="preserve">, utilitzant </w:t>
      </w:r>
      <w:r w:rsidR="00D35EE3" w:rsidRPr="00E813FB">
        <w:rPr>
          <w:rFonts w:ascii="Arial" w:hAnsi="Arial" w:cs="Arial"/>
          <w:lang w:val="ca-ES"/>
        </w:rPr>
        <w:t xml:space="preserve">com a </w:t>
      </w:r>
      <w:r w:rsidR="00644508" w:rsidRPr="00E813FB">
        <w:rPr>
          <w:rFonts w:ascii="Arial" w:hAnsi="Arial" w:cs="Arial"/>
          <w:lang w:val="ca-ES"/>
        </w:rPr>
        <w:t xml:space="preserve">paraules d’entrada </w:t>
      </w:r>
      <w:r w:rsidR="00D35EE3" w:rsidRPr="00E813FB">
        <w:rPr>
          <w:rFonts w:ascii="Arial" w:hAnsi="Arial" w:cs="Arial"/>
          <w:b/>
          <w:bCs/>
          <w:lang w:val="ca-ES"/>
        </w:rPr>
        <w:t>‘</w:t>
      </w:r>
      <w:proofErr w:type="spellStart"/>
      <w:r w:rsidR="00D35EE3" w:rsidRPr="00E813FB">
        <w:rPr>
          <w:rFonts w:ascii="Arial" w:hAnsi="Arial" w:cs="Arial"/>
          <w:b/>
          <w:bCs/>
          <w:lang w:val="ca-ES"/>
        </w:rPr>
        <w:t>paraula_a</w:t>
      </w:r>
      <w:proofErr w:type="spellEnd"/>
      <w:r w:rsidR="00D35EE3" w:rsidRPr="00E813FB">
        <w:rPr>
          <w:rFonts w:ascii="Arial" w:hAnsi="Arial" w:cs="Arial"/>
          <w:b/>
          <w:bCs/>
          <w:lang w:val="ca-ES"/>
        </w:rPr>
        <w:t>’</w:t>
      </w:r>
      <w:r w:rsidR="00D35EE3" w:rsidRPr="00E813FB">
        <w:rPr>
          <w:rFonts w:ascii="Arial" w:hAnsi="Arial" w:cs="Arial"/>
          <w:lang w:val="ca-ES"/>
        </w:rPr>
        <w:t xml:space="preserve"> i </w:t>
      </w:r>
      <w:r w:rsidR="00D35EE3" w:rsidRPr="00E813FB">
        <w:rPr>
          <w:rFonts w:ascii="Arial" w:hAnsi="Arial" w:cs="Arial"/>
          <w:b/>
          <w:bCs/>
          <w:lang w:val="ca-ES"/>
        </w:rPr>
        <w:t>‘</w:t>
      </w:r>
      <w:proofErr w:type="spellStart"/>
      <w:r w:rsidR="00D35EE3" w:rsidRPr="00E813FB">
        <w:rPr>
          <w:rFonts w:ascii="Arial" w:hAnsi="Arial" w:cs="Arial"/>
          <w:b/>
          <w:bCs/>
          <w:lang w:val="ca-ES"/>
        </w:rPr>
        <w:t>paraula_b</w:t>
      </w:r>
      <w:proofErr w:type="spellEnd"/>
      <w:r w:rsidR="00D35EE3" w:rsidRPr="00E813FB">
        <w:rPr>
          <w:rFonts w:ascii="Arial" w:hAnsi="Arial" w:cs="Arial"/>
          <w:b/>
          <w:bCs/>
          <w:lang w:val="ca-ES"/>
        </w:rPr>
        <w:t>’</w:t>
      </w:r>
      <w:r w:rsidR="00E813FB" w:rsidRPr="00E813FB">
        <w:rPr>
          <w:rFonts w:ascii="Arial" w:hAnsi="Arial" w:cs="Arial"/>
          <w:lang w:val="ca-ES"/>
        </w:rPr>
        <w:t>, de 2 bits cadascuna (1</w:t>
      </w:r>
      <w:r w:rsidR="00D35EE3" w:rsidRPr="00E813FB">
        <w:rPr>
          <w:rFonts w:ascii="Arial" w:hAnsi="Arial" w:cs="Arial"/>
          <w:lang w:val="ca-ES"/>
        </w:rPr>
        <w:t xml:space="preserve"> DOWNTO 0), </w:t>
      </w:r>
      <w:r w:rsidR="00644508" w:rsidRPr="00E813FB">
        <w:rPr>
          <w:rFonts w:ascii="Arial" w:hAnsi="Arial" w:cs="Arial"/>
          <w:lang w:val="ca-ES"/>
        </w:rPr>
        <w:t xml:space="preserve">un </w:t>
      </w:r>
      <w:r w:rsidR="00D35EE3" w:rsidRPr="00E813FB">
        <w:rPr>
          <w:rFonts w:ascii="Arial" w:hAnsi="Arial" w:cs="Arial"/>
          <w:lang w:val="ca-ES"/>
        </w:rPr>
        <w:t xml:space="preserve">senyal de control </w:t>
      </w:r>
      <w:r w:rsidR="00644508" w:rsidRPr="00E813FB">
        <w:rPr>
          <w:rFonts w:ascii="Arial" w:hAnsi="Arial" w:cs="Arial"/>
          <w:lang w:val="ca-ES"/>
        </w:rPr>
        <w:t>d’</w:t>
      </w:r>
      <w:r w:rsidR="00D35EE3" w:rsidRPr="00E813FB">
        <w:rPr>
          <w:rFonts w:ascii="Arial" w:hAnsi="Arial" w:cs="Arial"/>
          <w:lang w:val="ca-ES"/>
        </w:rPr>
        <w:t xml:space="preserve">un bit </w:t>
      </w:r>
      <w:r w:rsidR="00D35EE3" w:rsidRPr="00E813FB">
        <w:rPr>
          <w:rFonts w:ascii="Arial" w:hAnsi="Arial" w:cs="Arial"/>
          <w:b/>
          <w:bCs/>
          <w:lang w:val="ca-ES"/>
        </w:rPr>
        <w:t>‘</w:t>
      </w:r>
      <w:proofErr w:type="spellStart"/>
      <w:r w:rsidR="00D35EE3" w:rsidRPr="00E813FB">
        <w:rPr>
          <w:rFonts w:ascii="Arial" w:hAnsi="Arial" w:cs="Arial"/>
          <w:b/>
          <w:bCs/>
          <w:lang w:val="ca-ES"/>
        </w:rPr>
        <w:t>enable</w:t>
      </w:r>
      <w:proofErr w:type="spellEnd"/>
      <w:r w:rsidR="00D35EE3" w:rsidRPr="00E813FB">
        <w:rPr>
          <w:rFonts w:ascii="Arial" w:hAnsi="Arial" w:cs="Arial"/>
          <w:b/>
          <w:bCs/>
          <w:lang w:val="ca-ES"/>
        </w:rPr>
        <w:t>’</w:t>
      </w:r>
      <w:r w:rsidR="00D35EE3" w:rsidRPr="00E813FB">
        <w:rPr>
          <w:rFonts w:ascii="Arial" w:hAnsi="Arial" w:cs="Arial"/>
          <w:lang w:val="ca-ES"/>
        </w:rPr>
        <w:t xml:space="preserve"> </w:t>
      </w:r>
      <w:r w:rsidR="00A3505B">
        <w:rPr>
          <w:rFonts w:ascii="Arial" w:hAnsi="Arial" w:cs="Arial"/>
          <w:lang w:val="ca-ES"/>
        </w:rPr>
        <w:t xml:space="preserve">actiu per nivell baix </w:t>
      </w:r>
      <w:r w:rsidR="00D35EE3" w:rsidRPr="00E813FB">
        <w:rPr>
          <w:rFonts w:ascii="Arial" w:hAnsi="Arial" w:cs="Arial"/>
          <w:lang w:val="ca-ES"/>
        </w:rPr>
        <w:t xml:space="preserve">i la sortida, un vector de 3 bits </w:t>
      </w:r>
      <w:r w:rsidR="00D35EE3" w:rsidRPr="00E813FB">
        <w:rPr>
          <w:rFonts w:ascii="Arial" w:hAnsi="Arial" w:cs="Arial"/>
          <w:b/>
          <w:bCs/>
          <w:lang w:val="ca-ES"/>
        </w:rPr>
        <w:t>‘z’</w:t>
      </w:r>
      <w:r w:rsidR="00D35EE3" w:rsidRPr="00E813FB">
        <w:rPr>
          <w:rFonts w:ascii="Arial" w:hAnsi="Arial" w:cs="Arial"/>
          <w:lang w:val="ca-ES"/>
        </w:rPr>
        <w:t xml:space="preserve"> (2 DOWNTO 0).</w:t>
      </w:r>
      <w:r w:rsidR="00D35EE3" w:rsidRPr="00F824C1">
        <w:rPr>
          <w:rFonts w:ascii="Arial" w:hAnsi="Arial" w:cs="Arial"/>
          <w:bCs/>
          <w:lang w:val="ca-ES"/>
        </w:rPr>
        <w:t xml:space="preserve"> </w:t>
      </w:r>
      <w:r w:rsidR="00F824C1" w:rsidRPr="00F824C1">
        <w:rPr>
          <w:rFonts w:ascii="Arial" w:hAnsi="Arial" w:cs="Arial"/>
          <w:bCs/>
          <w:lang w:val="ca-ES"/>
        </w:rPr>
        <w:t>Considereu l’estructura</w:t>
      </w:r>
      <w:r w:rsidR="00F824C1">
        <w:rPr>
          <w:rFonts w:ascii="Arial" w:hAnsi="Arial" w:cs="Arial"/>
          <w:bCs/>
          <w:lang w:val="ca-ES"/>
        </w:rPr>
        <w:t xml:space="preserve"> que ja vàreu treballar</w:t>
      </w:r>
      <w:bookmarkStart w:id="0" w:name="_GoBack"/>
      <w:bookmarkEnd w:id="0"/>
      <w:r w:rsidR="00F824C1">
        <w:rPr>
          <w:rFonts w:ascii="Arial" w:hAnsi="Arial" w:cs="Arial"/>
          <w:bCs/>
          <w:lang w:val="ca-ES"/>
        </w:rPr>
        <w:t xml:space="preserve"> a la prà</w:t>
      </w:r>
      <w:r w:rsidR="00F824C1" w:rsidRPr="00F824C1">
        <w:rPr>
          <w:rFonts w:ascii="Arial" w:hAnsi="Arial" w:cs="Arial"/>
          <w:bCs/>
          <w:lang w:val="ca-ES"/>
        </w:rPr>
        <w:t xml:space="preserve">ctica 2. </w:t>
      </w:r>
      <w:r w:rsidR="00D35EE3" w:rsidRPr="00E813FB">
        <w:rPr>
          <w:rFonts w:ascii="Arial" w:hAnsi="Arial" w:cs="Arial"/>
          <w:lang w:val="ca-ES"/>
        </w:rPr>
        <w:t xml:space="preserve">Poseu el retard de </w:t>
      </w:r>
      <w:r w:rsidR="00D35EE3" w:rsidRPr="00E813FB">
        <w:rPr>
          <w:rFonts w:ascii="Arial" w:hAnsi="Arial" w:cs="Arial"/>
          <w:b/>
          <w:bCs/>
          <w:lang w:val="ca-ES"/>
        </w:rPr>
        <w:t>5ns</w:t>
      </w:r>
      <w:r w:rsidR="00D35EE3" w:rsidRPr="00E813FB">
        <w:rPr>
          <w:rFonts w:ascii="Arial" w:hAnsi="Arial" w:cs="Arial"/>
          <w:lang w:val="ca-ES"/>
        </w:rPr>
        <w:t xml:space="preserve"> a cada condició, segons el model. Feu el banc de proves </w:t>
      </w:r>
      <w:r w:rsidR="00D35EE3" w:rsidRPr="00E813FB">
        <w:rPr>
          <w:rFonts w:ascii="Arial" w:hAnsi="Arial" w:cs="Arial"/>
          <w:b/>
          <w:bCs/>
          <w:lang w:val="ca-ES"/>
        </w:rPr>
        <w:t>bdp_comp</w:t>
      </w:r>
      <w:r w:rsidR="004030A3">
        <w:rPr>
          <w:rFonts w:ascii="Arial" w:hAnsi="Arial" w:cs="Arial"/>
          <w:b/>
          <w:bCs/>
          <w:lang w:val="ca-ES"/>
        </w:rPr>
        <w:t>2</w:t>
      </w:r>
      <w:r w:rsidR="00D35EE3" w:rsidRPr="00E813FB">
        <w:rPr>
          <w:rFonts w:ascii="Arial" w:hAnsi="Arial" w:cs="Arial"/>
          <w:lang w:val="ca-ES"/>
        </w:rPr>
        <w:t xml:space="preserve">, amb arquitectura </w:t>
      </w:r>
      <w:r w:rsidR="00D35EE3" w:rsidRPr="00E813FB">
        <w:rPr>
          <w:rFonts w:ascii="Arial" w:hAnsi="Arial" w:cs="Arial"/>
          <w:b/>
          <w:bCs/>
          <w:lang w:val="ca-ES"/>
        </w:rPr>
        <w:t>‘test’</w:t>
      </w:r>
      <w:r w:rsidR="00D35EE3" w:rsidRPr="00E813FB">
        <w:rPr>
          <w:rFonts w:ascii="Arial" w:hAnsi="Arial" w:cs="Arial"/>
          <w:lang w:val="ca-ES"/>
        </w:rPr>
        <w:t>.</w:t>
      </w:r>
      <w:r w:rsidR="001117F2">
        <w:rPr>
          <w:rFonts w:ascii="Arial" w:hAnsi="Arial" w:cs="Arial"/>
          <w:lang w:val="ca-ES"/>
        </w:rPr>
        <w:t xml:space="preserve"> Recordeu que teniu a la pràctica anterior el codi d’un comparador de 2 bits, però sense considerar les entrades ni les sortides com vectors.</w:t>
      </w:r>
    </w:p>
    <w:p w14:paraId="61669F0A" w14:textId="77777777" w:rsidR="001117F2" w:rsidRDefault="001117F2" w:rsidP="001117F2">
      <w:pPr>
        <w:pStyle w:val="Prrafodelista"/>
        <w:rPr>
          <w:rFonts w:ascii="Arial" w:hAnsi="Arial" w:cs="Arial"/>
          <w:lang w:val="ca-ES"/>
        </w:rPr>
      </w:pPr>
    </w:p>
    <w:p w14:paraId="3F7C4F9C" w14:textId="491E301F" w:rsidR="001117F2" w:rsidRPr="001117F2" w:rsidRDefault="001117F2" w:rsidP="00476A25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</w:t>
      </w:r>
      <w:r w:rsidRPr="001117F2">
        <w:rPr>
          <w:rFonts w:ascii="Arial" w:hAnsi="Arial" w:cs="Arial"/>
          <w:lang w:val="ca-ES"/>
        </w:rPr>
        <w:t xml:space="preserve"> partir de dos comparadors com els de l’apartat 2 i les portes lògiques adequades, implementeu de forma estructural un comparador de 2 paraules de 4 bits (</w:t>
      </w:r>
      <w:r w:rsidR="00476A25">
        <w:rPr>
          <w:rFonts w:ascii="Arial" w:hAnsi="Arial" w:cs="Arial"/>
          <w:lang w:val="ca-ES"/>
        </w:rPr>
        <w:t xml:space="preserve">de forma similar a la pràctica anterior i considerant la implementació que es fa al </w:t>
      </w:r>
      <w:r w:rsidR="00476A25" w:rsidRPr="00476A25">
        <w:rPr>
          <w:rFonts w:ascii="Arial" w:hAnsi="Arial" w:cs="Arial"/>
          <w:lang w:val="ca-ES"/>
        </w:rPr>
        <w:t>problema 14 del bloc 2</w:t>
      </w:r>
      <w:r w:rsidRPr="001117F2">
        <w:rPr>
          <w:rFonts w:ascii="Arial" w:hAnsi="Arial" w:cs="Arial"/>
          <w:lang w:val="ca-ES"/>
        </w:rPr>
        <w:t xml:space="preserve">). Per a les portes lògiques carregueu el codi </w:t>
      </w:r>
      <w:r w:rsidRPr="001117F2">
        <w:rPr>
          <w:rFonts w:ascii="Arial" w:hAnsi="Arial" w:cs="Arial"/>
          <w:b/>
          <w:bCs/>
          <w:lang w:val="ca-ES"/>
        </w:rPr>
        <w:t>‘</w:t>
      </w:r>
      <w:proofErr w:type="spellStart"/>
      <w:r w:rsidRPr="001117F2">
        <w:rPr>
          <w:rFonts w:ascii="Arial" w:hAnsi="Arial" w:cs="Arial"/>
          <w:b/>
          <w:bCs/>
          <w:lang w:val="ca-ES"/>
        </w:rPr>
        <w:t>portes.vhd</w:t>
      </w:r>
      <w:proofErr w:type="spellEnd"/>
      <w:r w:rsidRPr="001117F2">
        <w:rPr>
          <w:rFonts w:ascii="Arial" w:hAnsi="Arial" w:cs="Arial"/>
          <w:b/>
          <w:bCs/>
          <w:lang w:val="ca-ES"/>
        </w:rPr>
        <w:t>’</w:t>
      </w:r>
      <w:r w:rsidRPr="001117F2">
        <w:rPr>
          <w:rFonts w:ascii="Arial" w:hAnsi="Arial" w:cs="Arial"/>
          <w:lang w:val="ca-ES"/>
        </w:rPr>
        <w:t xml:space="preserve">, i utilitzeu la seva arquitectura </w:t>
      </w:r>
      <w:r w:rsidRPr="001117F2">
        <w:rPr>
          <w:rFonts w:ascii="Arial" w:hAnsi="Arial" w:cs="Arial"/>
          <w:b/>
          <w:bCs/>
          <w:lang w:val="ca-ES"/>
        </w:rPr>
        <w:t>‘</w:t>
      </w:r>
      <w:proofErr w:type="spellStart"/>
      <w:r w:rsidRPr="001117F2">
        <w:rPr>
          <w:rFonts w:ascii="Arial" w:hAnsi="Arial" w:cs="Arial"/>
          <w:b/>
          <w:bCs/>
          <w:lang w:val="ca-ES"/>
        </w:rPr>
        <w:t>logica_retard</w:t>
      </w:r>
      <w:proofErr w:type="spellEnd"/>
      <w:r w:rsidRPr="001117F2">
        <w:rPr>
          <w:rFonts w:ascii="Arial" w:hAnsi="Arial" w:cs="Arial"/>
          <w:b/>
          <w:bCs/>
          <w:lang w:val="ca-ES"/>
        </w:rPr>
        <w:t>’</w:t>
      </w:r>
      <w:r w:rsidRPr="001117F2">
        <w:rPr>
          <w:rFonts w:ascii="Arial" w:hAnsi="Arial" w:cs="Arial"/>
          <w:lang w:val="ca-ES"/>
        </w:rPr>
        <w:t xml:space="preserve">. Les dues paraules seran </w:t>
      </w:r>
      <w:r w:rsidRPr="001117F2">
        <w:rPr>
          <w:rFonts w:ascii="Arial" w:hAnsi="Arial" w:cs="Arial"/>
          <w:b/>
          <w:bCs/>
          <w:lang w:val="ca-ES"/>
        </w:rPr>
        <w:t>‘</w:t>
      </w:r>
      <w:proofErr w:type="spellStart"/>
      <w:r w:rsidRPr="001117F2">
        <w:rPr>
          <w:rFonts w:ascii="Arial" w:hAnsi="Arial" w:cs="Arial"/>
          <w:b/>
          <w:bCs/>
          <w:lang w:val="ca-ES"/>
        </w:rPr>
        <w:t>paraula_a</w:t>
      </w:r>
      <w:proofErr w:type="spellEnd"/>
      <w:r w:rsidRPr="001117F2">
        <w:rPr>
          <w:rFonts w:ascii="Arial" w:hAnsi="Arial" w:cs="Arial"/>
          <w:b/>
          <w:bCs/>
          <w:lang w:val="ca-ES"/>
        </w:rPr>
        <w:t>’</w:t>
      </w:r>
      <w:r w:rsidRPr="001117F2">
        <w:rPr>
          <w:rFonts w:ascii="Arial" w:hAnsi="Arial" w:cs="Arial"/>
          <w:lang w:val="ca-ES"/>
        </w:rPr>
        <w:t xml:space="preserve"> i </w:t>
      </w:r>
      <w:r w:rsidRPr="001117F2">
        <w:rPr>
          <w:rFonts w:ascii="Arial" w:hAnsi="Arial" w:cs="Arial"/>
          <w:b/>
          <w:bCs/>
          <w:lang w:val="ca-ES"/>
        </w:rPr>
        <w:t>‘</w:t>
      </w:r>
      <w:proofErr w:type="spellStart"/>
      <w:r w:rsidRPr="001117F2">
        <w:rPr>
          <w:rFonts w:ascii="Arial" w:hAnsi="Arial" w:cs="Arial"/>
          <w:b/>
          <w:bCs/>
          <w:lang w:val="ca-ES"/>
        </w:rPr>
        <w:t>paraula_b</w:t>
      </w:r>
      <w:proofErr w:type="spellEnd"/>
      <w:r w:rsidRPr="001117F2">
        <w:rPr>
          <w:rFonts w:ascii="Arial" w:hAnsi="Arial" w:cs="Arial"/>
          <w:b/>
          <w:bCs/>
          <w:lang w:val="ca-ES"/>
        </w:rPr>
        <w:t>’</w:t>
      </w:r>
      <w:r w:rsidRPr="001117F2">
        <w:rPr>
          <w:rFonts w:ascii="Arial" w:hAnsi="Arial" w:cs="Arial"/>
          <w:lang w:val="ca-ES"/>
        </w:rPr>
        <w:t xml:space="preserve">, de 4 bits cadascuna (3 DOWNTO 0), el senyal de control serà un bit </w:t>
      </w:r>
      <w:r w:rsidRPr="001117F2">
        <w:rPr>
          <w:rFonts w:ascii="Arial" w:hAnsi="Arial" w:cs="Arial"/>
          <w:b/>
          <w:bCs/>
          <w:lang w:val="ca-ES"/>
        </w:rPr>
        <w:t>‘</w:t>
      </w:r>
      <w:proofErr w:type="spellStart"/>
      <w:r w:rsidRPr="001117F2">
        <w:rPr>
          <w:rFonts w:ascii="Arial" w:hAnsi="Arial" w:cs="Arial"/>
          <w:b/>
          <w:bCs/>
          <w:lang w:val="ca-ES"/>
        </w:rPr>
        <w:t>enable</w:t>
      </w:r>
      <w:proofErr w:type="spellEnd"/>
      <w:r w:rsidRPr="001117F2">
        <w:rPr>
          <w:rFonts w:ascii="Arial" w:hAnsi="Arial" w:cs="Arial"/>
          <w:b/>
          <w:bCs/>
          <w:lang w:val="ca-ES"/>
        </w:rPr>
        <w:t>’</w:t>
      </w:r>
      <w:r w:rsidRPr="001117F2">
        <w:rPr>
          <w:rFonts w:ascii="Arial" w:hAnsi="Arial" w:cs="Arial"/>
          <w:lang w:val="ca-ES"/>
        </w:rPr>
        <w:t xml:space="preserve"> i la sortida, un vector de 3 bits </w:t>
      </w:r>
      <w:r w:rsidRPr="001117F2">
        <w:rPr>
          <w:rFonts w:ascii="Arial" w:hAnsi="Arial" w:cs="Arial"/>
          <w:b/>
          <w:bCs/>
          <w:lang w:val="ca-ES"/>
        </w:rPr>
        <w:t>‘z’</w:t>
      </w:r>
      <w:r w:rsidRPr="001117F2">
        <w:rPr>
          <w:rFonts w:ascii="Arial" w:hAnsi="Arial" w:cs="Arial"/>
          <w:lang w:val="ca-ES"/>
        </w:rPr>
        <w:t xml:space="preserve"> (2 DOWNTO 0).</w:t>
      </w:r>
      <w:r w:rsidRPr="001117F2">
        <w:rPr>
          <w:rFonts w:ascii="Arial" w:hAnsi="Arial" w:cs="Arial"/>
          <w:b/>
          <w:bCs/>
          <w:lang w:val="ca-ES"/>
        </w:rPr>
        <w:t xml:space="preserve"> </w:t>
      </w:r>
      <w:r w:rsidRPr="001117F2">
        <w:rPr>
          <w:rFonts w:ascii="Arial" w:hAnsi="Arial" w:cs="Arial"/>
          <w:lang w:val="ca-ES"/>
        </w:rPr>
        <w:t xml:space="preserve">Feu el banc de proves </w:t>
      </w:r>
      <w:r w:rsidRPr="001117F2">
        <w:rPr>
          <w:rFonts w:ascii="Arial" w:hAnsi="Arial" w:cs="Arial"/>
          <w:b/>
          <w:bCs/>
          <w:lang w:val="ca-ES"/>
        </w:rPr>
        <w:t>bdp_comp4</w:t>
      </w:r>
      <w:r w:rsidRPr="001117F2">
        <w:rPr>
          <w:rFonts w:ascii="Arial" w:hAnsi="Arial" w:cs="Arial"/>
          <w:lang w:val="ca-ES"/>
        </w:rPr>
        <w:t xml:space="preserve">, amb arquitectura </w:t>
      </w:r>
      <w:r w:rsidRPr="001117F2">
        <w:rPr>
          <w:rFonts w:ascii="Arial" w:hAnsi="Arial" w:cs="Arial"/>
          <w:b/>
          <w:bCs/>
          <w:lang w:val="ca-ES"/>
        </w:rPr>
        <w:t>‘test’</w:t>
      </w:r>
      <w:r w:rsidRPr="001117F2">
        <w:rPr>
          <w:rFonts w:ascii="Arial" w:hAnsi="Arial" w:cs="Arial"/>
          <w:lang w:val="ca-ES"/>
        </w:rPr>
        <w:t>. Guardeu aquest codi en el fitxer:</w:t>
      </w:r>
    </w:p>
    <w:p w14:paraId="1F06F694" w14:textId="77777777" w:rsidR="001117F2" w:rsidRPr="00905F6B" w:rsidRDefault="001117F2" w:rsidP="001117F2">
      <w:pPr>
        <w:suppressAutoHyphens w:val="0"/>
        <w:ind w:left="720"/>
        <w:jc w:val="both"/>
        <w:rPr>
          <w:rFonts w:ascii="Arial" w:hAnsi="Arial" w:cs="Arial"/>
          <w:lang w:val="ca-ES"/>
        </w:rPr>
      </w:pPr>
      <w:r w:rsidRPr="00905F6B">
        <w:rPr>
          <w:rFonts w:ascii="Arial" w:hAnsi="Arial" w:cs="Arial"/>
          <w:b/>
          <w:bCs/>
          <w:color w:val="FF0000"/>
          <w:lang w:val="ca-ES"/>
        </w:rPr>
        <w:t>Py_xxx_Cognom1_Cognom2_Nom_</w:t>
      </w:r>
      <w:r>
        <w:rPr>
          <w:rFonts w:ascii="Arial" w:hAnsi="Arial" w:cs="Arial"/>
          <w:b/>
          <w:bCs/>
          <w:color w:val="FF0000"/>
          <w:lang w:val="ca-ES"/>
        </w:rPr>
        <w:t>comp4</w:t>
      </w:r>
      <w:r w:rsidRPr="00905F6B">
        <w:rPr>
          <w:rFonts w:ascii="Arial" w:hAnsi="Arial" w:cs="Arial"/>
          <w:b/>
          <w:bCs/>
          <w:color w:val="FF0000"/>
          <w:lang w:val="ca-ES"/>
        </w:rPr>
        <w:t>bits.vhd</w:t>
      </w:r>
      <w:r w:rsidRPr="00905F6B">
        <w:rPr>
          <w:rFonts w:ascii="Arial" w:hAnsi="Arial" w:cs="Arial"/>
          <w:lang w:val="ca-ES"/>
        </w:rPr>
        <w:t>.</w:t>
      </w:r>
    </w:p>
    <w:p w14:paraId="692E5C9C" w14:textId="77777777" w:rsidR="001117F2" w:rsidRDefault="001117F2" w:rsidP="001117F2">
      <w:pPr>
        <w:autoSpaceDE w:val="0"/>
        <w:ind w:left="720"/>
        <w:jc w:val="both"/>
        <w:rPr>
          <w:rFonts w:ascii="Arial" w:hAnsi="Arial" w:cs="Arial"/>
          <w:lang w:val="ca-ES"/>
        </w:rPr>
      </w:pPr>
    </w:p>
    <w:p w14:paraId="32A3CC80" w14:textId="77777777" w:rsidR="001117F2" w:rsidRPr="00FA2013" w:rsidRDefault="001117F2" w:rsidP="001117F2">
      <w:pPr>
        <w:tabs>
          <w:tab w:val="left" w:pos="720"/>
        </w:tabs>
        <w:autoSpaceDE w:val="0"/>
        <w:ind w:left="709"/>
        <w:jc w:val="both"/>
        <w:rPr>
          <w:rFonts w:ascii="Arial" w:hAnsi="Arial" w:cs="Arial"/>
          <w:lang w:val="ca-ES"/>
        </w:rPr>
      </w:pPr>
      <w:r w:rsidRPr="00FA2013">
        <w:rPr>
          <w:rFonts w:ascii="Arial" w:hAnsi="Arial" w:cs="Arial"/>
          <w:lang w:val="ca-ES"/>
        </w:rPr>
        <w:t xml:space="preserve">Per fer aquesta tasca, necessitem introduir també el codi per poder dividir un vector en diverses paraules més petites que l’original (o fins i tot en </w:t>
      </w:r>
      <w:r w:rsidRPr="00FA2013">
        <w:rPr>
          <w:rFonts w:ascii="Arial" w:hAnsi="Arial" w:cs="Arial"/>
          <w:i/>
          <w:iCs/>
          <w:lang w:val="ca-ES"/>
        </w:rPr>
        <w:t>bits</w:t>
      </w:r>
      <w:r w:rsidRPr="00FA2013">
        <w:rPr>
          <w:rFonts w:ascii="Arial" w:hAnsi="Arial" w:cs="Arial"/>
          <w:lang w:val="ca-ES"/>
        </w:rPr>
        <w:t>). En el codi adjunt us donem unes pautes de com es faria: cadascuna de les paraules que entrarien al comparador de 4 bits s’haurien de dividir en 2 paraules de 2 bits cadascuna:</w:t>
      </w:r>
    </w:p>
    <w:p w14:paraId="50E91FB1" w14:textId="77777777" w:rsidR="001117F2" w:rsidRPr="00E813FB" w:rsidRDefault="001117F2" w:rsidP="001117F2">
      <w:pPr>
        <w:rPr>
          <w:rFonts w:ascii="Courier New" w:hAnsi="Courier New" w:cs="Courier New"/>
          <w:sz w:val="18"/>
          <w:szCs w:val="18"/>
          <w:lang w:val="ca-ES"/>
        </w:rPr>
      </w:pPr>
    </w:p>
    <w:p w14:paraId="1A71B74C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ENTITY comparador_4bits IS</w:t>
      </w:r>
    </w:p>
    <w:p w14:paraId="1791AAF7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PORT (</w:t>
      </w:r>
      <w:proofErr w:type="spellStart"/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enable</w:t>
      </w:r>
      <w:proofErr w:type="spellEnd"/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: IN BIT;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ca-ES"/>
        </w:rPr>
        <w:t>paraula_</w:t>
      </w: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a,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paraula_</w:t>
      </w: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b</w:t>
      </w:r>
      <w:proofErr w:type="spellEnd"/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: IN BIT_VECTOR(3 DOWNTO 0); z: OUT BIT_VECTOR (2 DOWNTO 0));</w:t>
      </w:r>
    </w:p>
    <w:p w14:paraId="4A587CBA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END comparador_4bits;</w:t>
      </w:r>
    </w:p>
    <w:p w14:paraId="3FB5D1D9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ARCHITECTURE estructural OF comparador_4bits IS</w:t>
      </w:r>
    </w:p>
    <w:p w14:paraId="3D404959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COMPONENT comparador_2bits IS</w:t>
      </w:r>
    </w:p>
    <w:p w14:paraId="664ABB2A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PORT (</w:t>
      </w:r>
      <w:proofErr w:type="spellStart"/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enable</w:t>
      </w:r>
      <w:proofErr w:type="spellEnd"/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: IN BIT; </w:t>
      </w:r>
      <w:proofErr w:type="spellStart"/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a,b</w:t>
      </w:r>
      <w:proofErr w:type="spellEnd"/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: IN BIT_VECTOR(1 DOWNTO 0); z: OUT BIT_VECTOR (2 DOWNTO 0));</w:t>
      </w:r>
    </w:p>
    <w:p w14:paraId="5BFB204F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END COMPONENT;</w:t>
      </w:r>
    </w:p>
    <w:p w14:paraId="4C135FAC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14:paraId="1E4A35AF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COMPONENT ...</w:t>
      </w:r>
    </w:p>
    <w:p w14:paraId="1FFA3924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...</w:t>
      </w:r>
    </w:p>
    <w:p w14:paraId="5D6EE741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14:paraId="02AA85E7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SIGNAL alfa1,alfa2,beta1,beta2: BIT_VECTOR (1 DOWNTO 0);</w:t>
      </w:r>
    </w:p>
    <w:p w14:paraId="62DFA7DD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Aquests seran els dos vectors en que dividirem cadascuna de les</w:t>
      </w:r>
    </w:p>
    <w:p w14:paraId="3937A4ED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dues paraules de 4 bits: alfa1 i alfa2 contindran els dos bits</w:t>
      </w:r>
    </w:p>
    <w:p w14:paraId="26BEE833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de més pes i de menys pes, respectivament, de la paraula a.</w:t>
      </w:r>
    </w:p>
    <w:p w14:paraId="04DEA6AD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Anàlogament, per beta1 i beta2 respecte a la paraula b.</w:t>
      </w:r>
    </w:p>
    <w:p w14:paraId="6CACEC86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SIGNAL ...</w:t>
      </w:r>
    </w:p>
    <w:p w14:paraId="40FABAEE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Els altres senyals que ens calguin ...</w:t>
      </w:r>
    </w:p>
    <w:p w14:paraId="6DE205D0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14:paraId="1305F619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FOR DUT1: ...</w:t>
      </w:r>
    </w:p>
    <w:p w14:paraId="66BEE888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Els dispositius que necessitem ...</w:t>
      </w:r>
    </w:p>
    <w:p w14:paraId="44EBA63D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14:paraId="1F553D2A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14:paraId="24184748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alfa1(1)&lt;=a(3);</w:t>
      </w:r>
    </w:p>
    <w:p w14:paraId="52735286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alfa1(0)&lt;=a(2);</w:t>
      </w:r>
    </w:p>
    <w:p w14:paraId="2D31AF74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Aquesta és la forma d’assignar els dos bits de més pes del vector a</w:t>
      </w:r>
    </w:p>
    <w:p w14:paraId="6624C7A2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als dos bits del vector alfa1.</w:t>
      </w:r>
    </w:p>
    <w:p w14:paraId="2C0B9188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alfa2(1)&lt;=a(1);</w:t>
      </w:r>
    </w:p>
    <w:p w14:paraId="52DAD5AA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alfa2(0)&lt;=a(0);</w:t>
      </w:r>
    </w:p>
    <w:p w14:paraId="3043AAA2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I aquesta, els dos de menys pes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utilitzant concatenació</w:t>
      </w: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14:paraId="2EF5D475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lastRenderedPageBreak/>
        <w:t>beta1&lt;=b(3)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&amp; b(2)</w:t>
      </w: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14:paraId="27E44A8C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beta2&lt;=b(1)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&amp; b(0)</w:t>
      </w: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14:paraId="7C0C9F9E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Igual però per el vector b.</w:t>
      </w:r>
    </w:p>
    <w:p w14:paraId="0B546A89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14:paraId="4087C03E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DUT1: ... </w:t>
      </w:r>
    </w:p>
    <w:p w14:paraId="32E6E663" w14:textId="77777777" w:rsidR="001117F2" w:rsidRPr="00E813FB" w:rsidRDefault="001117F2" w:rsidP="001117F2">
      <w:pPr>
        <w:autoSpaceDE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E813FB">
        <w:rPr>
          <w:rFonts w:ascii="Courier New" w:hAnsi="Courier New" w:cs="Courier New"/>
          <w:color w:val="FF0000"/>
          <w:sz w:val="18"/>
          <w:szCs w:val="18"/>
          <w:lang w:val="ca-ES"/>
        </w:rPr>
        <w:t>-- Els PORT MAP que calguin ...</w:t>
      </w:r>
    </w:p>
    <w:p w14:paraId="5F2131F7" w14:textId="77777777" w:rsidR="001117F2" w:rsidRPr="00E813FB" w:rsidRDefault="001117F2" w:rsidP="001117F2">
      <w:pPr>
        <w:autoSpaceDE w:val="0"/>
        <w:rPr>
          <w:rFonts w:ascii="Courier New" w:eastAsia="Calibri" w:hAnsi="Courier New" w:cs="Courier New"/>
          <w:color w:val="0000FF"/>
          <w:sz w:val="18"/>
          <w:szCs w:val="18"/>
          <w:lang w:val="ca-ES"/>
        </w:rPr>
      </w:pPr>
      <w:r w:rsidRPr="00E813FB">
        <w:rPr>
          <w:rFonts w:ascii="Courier New" w:eastAsia="Calibri" w:hAnsi="Courier New" w:cs="Courier New"/>
          <w:color w:val="0000FF"/>
          <w:sz w:val="18"/>
          <w:szCs w:val="18"/>
          <w:lang w:val="ca-ES"/>
        </w:rPr>
        <w:t xml:space="preserve">END estructural; </w:t>
      </w:r>
    </w:p>
    <w:p w14:paraId="1786ADF2" w14:textId="77777777" w:rsidR="001117F2" w:rsidRDefault="001117F2" w:rsidP="001117F2">
      <w:pPr>
        <w:autoSpaceDE w:val="0"/>
        <w:rPr>
          <w:rFonts w:ascii="Arial" w:eastAsia="Calibri" w:hAnsi="Arial" w:cs="Arial"/>
          <w:color w:val="0000FF"/>
          <w:sz w:val="20"/>
          <w:szCs w:val="20"/>
          <w:lang w:val="ca-ES"/>
        </w:rPr>
      </w:pPr>
    </w:p>
    <w:p w14:paraId="780FAC29" w14:textId="77777777" w:rsidR="00C76925" w:rsidRDefault="00C76925" w:rsidP="00316EBD">
      <w:pPr>
        <w:jc w:val="both"/>
        <w:rPr>
          <w:rFonts w:ascii="Arial" w:hAnsi="Arial" w:cs="Arial"/>
          <w:lang w:val="ca-ES"/>
        </w:rPr>
      </w:pPr>
    </w:p>
    <w:p w14:paraId="780FAC2A" w14:textId="77777777" w:rsidR="009018DB" w:rsidRDefault="009018DB" w:rsidP="00316EBD">
      <w:pPr>
        <w:jc w:val="both"/>
        <w:rPr>
          <w:rFonts w:ascii="Arial" w:hAnsi="Arial" w:cs="Arial"/>
          <w:b/>
          <w:bCs/>
          <w:u w:val="single"/>
          <w:lang w:val="ca-ES"/>
        </w:rPr>
      </w:pPr>
    </w:p>
    <w:p w14:paraId="780FAC2B" w14:textId="77777777" w:rsidR="009018DB" w:rsidRPr="00575B27" w:rsidRDefault="009018DB" w:rsidP="009018DB">
      <w:pPr>
        <w:spacing w:after="240"/>
        <w:jc w:val="both"/>
        <w:rPr>
          <w:rFonts w:ascii="Arial" w:hAnsi="Arial" w:cs="Arial"/>
          <w:b/>
          <w:bCs/>
          <w:i/>
          <w:iCs/>
          <w:color w:val="3366FF"/>
          <w:sz w:val="22"/>
          <w:szCs w:val="22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t>Treball a desenvolupar al laboratori</w:t>
      </w:r>
      <w:r>
        <w:rPr>
          <w:rFonts w:ascii="Arial" w:hAnsi="Arial" w:cs="Arial"/>
          <w:b/>
          <w:bCs/>
          <w:lang w:val="ca-ES"/>
        </w:rPr>
        <w:t>:</w:t>
      </w:r>
    </w:p>
    <w:p w14:paraId="6703F850" w14:textId="09E906C8" w:rsidR="00E77EB6" w:rsidRPr="00E0564B" w:rsidRDefault="009018DB" w:rsidP="00E0564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ca-ES"/>
        </w:rPr>
      </w:pPr>
      <w:r w:rsidRPr="00E0564B">
        <w:rPr>
          <w:rFonts w:ascii="Arial" w:hAnsi="Arial" w:cs="Arial"/>
          <w:lang w:val="ca-ES"/>
        </w:rPr>
        <w:t xml:space="preserve">Finalment, </w:t>
      </w:r>
      <w:r w:rsidR="00E77EB6" w:rsidRPr="00E0564B">
        <w:rPr>
          <w:rFonts w:ascii="Arial" w:hAnsi="Arial" w:cs="Arial"/>
          <w:lang w:val="ca-ES"/>
        </w:rPr>
        <w:t>Implementeu un sumador modificat de 3 bits a partir d’un sumador d’1 bit, i el seu banc de proves corresponent</w:t>
      </w:r>
      <w:r w:rsidR="00E0564B">
        <w:rPr>
          <w:rFonts w:ascii="Arial" w:hAnsi="Arial" w:cs="Arial"/>
          <w:lang w:val="ca-ES"/>
        </w:rPr>
        <w:t xml:space="preserve">. A les transparències del tema 6 teniu l’esquema de com fer les connexions per a aconseguir un sumador de </w:t>
      </w:r>
      <w:r w:rsidR="00E0564B" w:rsidRPr="003B4364">
        <w:rPr>
          <w:rFonts w:ascii="Arial" w:hAnsi="Arial" w:cs="Arial"/>
          <w:i/>
          <w:lang w:val="ca-ES"/>
        </w:rPr>
        <w:t>n</w:t>
      </w:r>
      <w:r w:rsidR="003B4364" w:rsidRPr="003B4364">
        <w:rPr>
          <w:rFonts w:ascii="Arial" w:hAnsi="Arial" w:cs="Arial"/>
          <w:lang w:val="ca-ES"/>
        </w:rPr>
        <w:t>-</w:t>
      </w:r>
      <w:r w:rsidR="00E0564B">
        <w:rPr>
          <w:rFonts w:ascii="Arial" w:hAnsi="Arial" w:cs="Arial"/>
          <w:lang w:val="ca-ES"/>
        </w:rPr>
        <w:t>bits a partir d’un sumador d’un bit (els professors de l’aula us faran una petita explicació)</w:t>
      </w:r>
      <w:r w:rsidR="00E77EB6" w:rsidRPr="00E0564B">
        <w:rPr>
          <w:rFonts w:ascii="Arial" w:hAnsi="Arial" w:cs="Arial"/>
          <w:lang w:val="ca-ES"/>
        </w:rPr>
        <w:t>.</w:t>
      </w:r>
      <w:r w:rsidR="00E0564B">
        <w:rPr>
          <w:rFonts w:ascii="Arial" w:hAnsi="Arial" w:cs="Arial"/>
          <w:lang w:val="ca-ES"/>
        </w:rPr>
        <w:t xml:space="preserve"> D’altra banda, e</w:t>
      </w:r>
      <w:r w:rsidR="00E77EB6" w:rsidRPr="00E0564B">
        <w:rPr>
          <w:rFonts w:ascii="Arial" w:hAnsi="Arial" w:cs="Arial"/>
          <w:lang w:val="ca-ES"/>
        </w:rPr>
        <w:t>l codi del sumador modificat d’1 bit el teniu a continuació:</w:t>
      </w:r>
    </w:p>
    <w:p w14:paraId="1E59F3B3" w14:textId="77777777" w:rsidR="00E77EB6" w:rsidRDefault="00E77EB6" w:rsidP="00E77EB6">
      <w:pPr>
        <w:jc w:val="both"/>
        <w:rPr>
          <w:rFonts w:ascii="Arial" w:hAnsi="Arial" w:cs="Arial"/>
          <w:lang w:val="ca-ES"/>
        </w:rPr>
      </w:pPr>
    </w:p>
    <w:p w14:paraId="7BE6DD4F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--SUMADOR MODIFICAT D'UN BIT</w:t>
      </w:r>
    </w:p>
    <w:p w14:paraId="62C5243F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--Aquesta és la entitat del sumador modificat d'un bit que volem implementar</w:t>
      </w:r>
    </w:p>
    <w:p w14:paraId="400C6B2A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ENTITY sumador_modificat_1bit IS</w:t>
      </w:r>
    </w:p>
    <w:p w14:paraId="377801C6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PORT 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a,b,cin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: IN BIT; suma_smod_1bit,cout_smod_1bit,aib_smod_1bit,aob_smod_1bit: OUT BIT);</w:t>
      </w:r>
    </w:p>
    <w:p w14:paraId="11E8E8C4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END sumador_modificat_1bit;</w:t>
      </w:r>
    </w:p>
    <w:p w14:paraId="2F3666E5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sz w:val="18"/>
          <w:szCs w:val="18"/>
          <w:lang w:val="ca-ES"/>
        </w:rPr>
      </w:pPr>
    </w:p>
    <w:p w14:paraId="551621CD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 Aquesta és la definició del sumador modificat de forma estructural</w:t>
      </w:r>
    </w:p>
    <w:p w14:paraId="4D1BA1AB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ARCHITECTURE estructural OF sumador_modificat_1bit IS</w:t>
      </w:r>
    </w:p>
    <w:p w14:paraId="3816020D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3F5979E6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COMPONENT portaand2 IS</w:t>
      </w:r>
    </w:p>
    <w:p w14:paraId="66A649D7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PORT(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a,b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: IN BIT; z: OUT BIT);</w:t>
      </w:r>
    </w:p>
    <w:p w14:paraId="146B9C6B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END COMPONENT;</w:t>
      </w:r>
    </w:p>
    <w:p w14:paraId="7F5C6A24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1760ECE7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COMPONENT portaor2 IS</w:t>
      </w:r>
    </w:p>
    <w:p w14:paraId="7C6D1D46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PORT(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a,b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: IN BIT; z: OUT BIT);</w:t>
      </w:r>
    </w:p>
    <w:p w14:paraId="010911F3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END COMPONENT;</w:t>
      </w:r>
    </w:p>
    <w:p w14:paraId="54025325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783C914C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COMPONENT portaxor2 IS</w:t>
      </w:r>
    </w:p>
    <w:p w14:paraId="469F1AA1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PORT 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a,b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: IN BIT; z: OUT BIT);</w:t>
      </w:r>
    </w:p>
    <w:p w14:paraId="60CD5C71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END COMPONENT ;</w:t>
      </w:r>
    </w:p>
    <w:p w14:paraId="41603F9B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sz w:val="18"/>
          <w:szCs w:val="18"/>
          <w:lang w:val="ca-ES"/>
        </w:rPr>
      </w:pPr>
    </w:p>
    <w:p w14:paraId="2474EE02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 xml:space="preserve">--Ens calen 6 </w:t>
      </w:r>
      <w:proofErr w:type="spellStart"/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DUTs</w:t>
      </w:r>
      <w:proofErr w:type="spellEnd"/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.</w:t>
      </w:r>
    </w:p>
    <w:p w14:paraId="34DB8E41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FOR DUT1: portaxor2 USE ENTITY WORK.xor2(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65ED310C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FOR DUT2: portaxor2 USE ENTITY WORK.xor2(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577F869B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FOR DUT3: portaand2 USE ENTITY WORK.and2(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525BBBB4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FOR DUT4: portaor2 USE ENTITY WORK.or2(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243CC89A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FOR DUT5: portaand2 USE ENTITY WORK.and2(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4AE8781D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FOR DUT6: portaor2 USE ENTITY WORK.or2(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5354C4E7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7612BFFC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 Calen 4 senyals interns</w:t>
      </w:r>
    </w:p>
    <w:p w14:paraId="485C203B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SIGNAL sort_xor,sort_or,sort_and1,sort_and2: BIT;</w:t>
      </w:r>
    </w:p>
    <w:p w14:paraId="114D50AD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sz w:val="18"/>
          <w:szCs w:val="18"/>
          <w:lang w:val="ca-ES"/>
        </w:rPr>
      </w:pPr>
    </w:p>
    <w:p w14:paraId="5E1CBD22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 Un cop introduïts tots els blocs i senyals, passem a realitzar les connexions</w:t>
      </w:r>
    </w:p>
    <w:p w14:paraId="0F90BBB6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 i, d'aquesta forma,</w:t>
      </w:r>
    </w:p>
    <w:p w14:paraId="3E7E0058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 xml:space="preserve">-- fer la definició de la funció lògica en funció de les variables a, b i </w:t>
      </w:r>
      <w:proofErr w:type="spellStart"/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cin</w:t>
      </w:r>
      <w:proofErr w:type="spellEnd"/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.</w:t>
      </w:r>
    </w:p>
    <w:p w14:paraId="02E017E6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sz w:val="18"/>
          <w:szCs w:val="18"/>
          <w:lang w:val="ca-ES"/>
        </w:rPr>
      </w:pPr>
    </w:p>
    <w:p w14:paraId="6A01838E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BEGIN</w:t>
      </w:r>
    </w:p>
    <w:p w14:paraId="5720D6D9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21DF21C5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ab/>
        <w:t>DUT1: portaxor2 PORT MAP (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a,b,sort_xor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081F3B5E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ab/>
        <w:t>DUT2: portaxor2 PORT MAP( sort_xor,cin,suma_smod_1bit);</w:t>
      </w:r>
    </w:p>
    <w:p w14:paraId="31352C7D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ab/>
        <w:t>DUT3: portaand2 PORT MAP (a,b,sort_and1);</w:t>
      </w:r>
    </w:p>
    <w:p w14:paraId="5FF878BF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ab/>
        <w:t xml:space="preserve">DUT4: portaor2 PORT MAP( 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a,b,sort_or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);</w:t>
      </w:r>
    </w:p>
    <w:p w14:paraId="5A3D2036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ab/>
        <w:t>DUT5: portaand2 PORT MAP (sort_or,cin,sort_and2);</w:t>
      </w:r>
    </w:p>
    <w:p w14:paraId="760995E0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ab/>
        <w:t>DUT6: portaor2 PORT MAP (sort_and1,sort_and2,cout_smod_1bit);</w:t>
      </w:r>
    </w:p>
    <w:p w14:paraId="68C79F8B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4D408A5C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FF0000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FF0000"/>
          <w:sz w:val="18"/>
          <w:szCs w:val="18"/>
          <w:lang w:val="ca-ES"/>
        </w:rPr>
        <w:t>-- ara introduïm quins senyals interns s’utilitzen, també, com externs</w:t>
      </w:r>
    </w:p>
    <w:p w14:paraId="4008D6B8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aib_smod_1bit &lt;= sort_and1;</w:t>
      </w:r>
    </w:p>
    <w:p w14:paraId="2E222EE1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 xml:space="preserve">aob_smod_1bit &lt;= </w:t>
      </w:r>
      <w:proofErr w:type="spellStart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sort_or</w:t>
      </w:r>
      <w:proofErr w:type="spellEnd"/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;</w:t>
      </w:r>
    </w:p>
    <w:p w14:paraId="706D4600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2B236D28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C63EBF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END estructural;</w:t>
      </w:r>
    </w:p>
    <w:p w14:paraId="091F5474" w14:textId="77777777" w:rsidR="00E77EB6" w:rsidRPr="00C63EBF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</w:p>
    <w:p w14:paraId="11F78D1B" w14:textId="77777777" w:rsidR="00E77EB6" w:rsidRDefault="00E77EB6" w:rsidP="00E77EB6">
      <w:pPr>
        <w:autoSpaceDE w:val="0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 xml:space="preserve">Feu servir com a entrades les següents: dos vectors de tres bits </w:t>
      </w:r>
      <w:proofErr w:type="spellStart"/>
      <w:r w:rsidRPr="00687452">
        <w:rPr>
          <w:rFonts w:ascii="Arial" w:hAnsi="Arial" w:cs="Arial"/>
          <w:b/>
          <w:i/>
          <w:sz w:val="22"/>
          <w:szCs w:val="22"/>
          <w:lang w:val="ca-ES"/>
        </w:rPr>
        <w:t>a</w:t>
      </w:r>
      <w:r>
        <w:rPr>
          <w:rFonts w:ascii="Arial" w:hAnsi="Arial" w:cs="Arial"/>
          <w:sz w:val="22"/>
          <w:szCs w:val="22"/>
          <w:lang w:val="ca-ES"/>
        </w:rPr>
        <w:t>,</w:t>
      </w:r>
      <w:r w:rsidRPr="00687452">
        <w:rPr>
          <w:rFonts w:ascii="Arial" w:hAnsi="Arial" w:cs="Arial"/>
          <w:b/>
          <w:i/>
          <w:sz w:val="22"/>
          <w:szCs w:val="22"/>
          <w:lang w:val="ca-ES"/>
        </w:rPr>
        <w:t>b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(2</w:t>
      </w:r>
      <w:r w:rsidRPr="00C63EBF">
        <w:rPr>
          <w:rFonts w:ascii="Arial" w:hAnsi="Arial" w:cs="Arial"/>
          <w:sz w:val="22"/>
          <w:szCs w:val="22"/>
          <w:lang w:val="ca-ES"/>
        </w:rPr>
        <w:t xml:space="preserve"> DOWNTO 0)</w:t>
      </w:r>
      <w:r>
        <w:rPr>
          <w:rFonts w:ascii="Arial" w:hAnsi="Arial" w:cs="Arial"/>
          <w:sz w:val="22"/>
          <w:szCs w:val="22"/>
          <w:lang w:val="ca-ES"/>
        </w:rPr>
        <w:t xml:space="preserve"> seran els </w:t>
      </w:r>
      <w:proofErr w:type="spellStart"/>
      <w:r>
        <w:rPr>
          <w:rFonts w:ascii="Arial" w:hAnsi="Arial" w:cs="Arial"/>
          <w:sz w:val="22"/>
          <w:szCs w:val="22"/>
          <w:lang w:val="ca-ES"/>
        </w:rPr>
        <w:t>sumants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, un senyal tipus bit </w:t>
      </w:r>
      <w:proofErr w:type="spellStart"/>
      <w:r w:rsidRPr="00687452">
        <w:rPr>
          <w:rFonts w:ascii="Arial" w:hAnsi="Arial" w:cs="Arial"/>
          <w:b/>
          <w:i/>
          <w:sz w:val="22"/>
          <w:szCs w:val="22"/>
          <w:lang w:val="ca-ES"/>
        </w:rPr>
        <w:t>cin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correspondrà al </w:t>
      </w:r>
      <w:proofErr w:type="spellStart"/>
      <w:r w:rsidRPr="00687452">
        <w:rPr>
          <w:rFonts w:ascii="Arial" w:hAnsi="Arial" w:cs="Arial"/>
          <w:i/>
          <w:sz w:val="22"/>
          <w:szCs w:val="22"/>
          <w:lang w:val="ca-ES"/>
        </w:rPr>
        <w:t>carry</w:t>
      </w:r>
      <w:proofErr w:type="spellEnd"/>
      <w:r w:rsidRPr="00687452">
        <w:rPr>
          <w:rFonts w:ascii="Arial" w:hAnsi="Arial" w:cs="Arial"/>
          <w:i/>
          <w:sz w:val="22"/>
          <w:szCs w:val="22"/>
          <w:lang w:val="ca-ES"/>
        </w:rPr>
        <w:t xml:space="preserve"> in</w:t>
      </w:r>
      <w:r>
        <w:rPr>
          <w:rFonts w:ascii="Arial" w:hAnsi="Arial" w:cs="Arial"/>
          <w:sz w:val="22"/>
          <w:szCs w:val="22"/>
          <w:lang w:val="ca-ES"/>
        </w:rPr>
        <w:t>. Com a senyals de sortida, tindrem els vectors de 3 bits suma_smod_3</w:t>
      </w:r>
      <w:r w:rsidRPr="00C63EBF">
        <w:rPr>
          <w:rFonts w:ascii="Arial" w:hAnsi="Arial" w:cs="Arial"/>
          <w:sz w:val="22"/>
          <w:szCs w:val="22"/>
          <w:lang w:val="ca-ES"/>
        </w:rPr>
        <w:t>bits</w:t>
      </w:r>
      <w:r>
        <w:rPr>
          <w:rFonts w:ascii="Arial" w:hAnsi="Arial" w:cs="Arial"/>
          <w:sz w:val="22"/>
          <w:szCs w:val="22"/>
          <w:lang w:val="ca-ES"/>
        </w:rPr>
        <w:t xml:space="preserve">, </w:t>
      </w:r>
      <w:r w:rsidRPr="00C63EBF">
        <w:rPr>
          <w:rFonts w:ascii="Arial" w:hAnsi="Arial" w:cs="Arial"/>
          <w:sz w:val="22"/>
          <w:szCs w:val="22"/>
          <w:lang w:val="ca-ES"/>
        </w:rPr>
        <w:t>aib_smod_</w:t>
      </w:r>
      <w:r>
        <w:rPr>
          <w:rFonts w:ascii="Arial" w:hAnsi="Arial" w:cs="Arial"/>
          <w:sz w:val="22"/>
          <w:szCs w:val="22"/>
          <w:lang w:val="ca-ES"/>
        </w:rPr>
        <w:t>3</w:t>
      </w:r>
      <w:r w:rsidRPr="00C63EBF">
        <w:rPr>
          <w:rFonts w:ascii="Arial" w:hAnsi="Arial" w:cs="Arial"/>
          <w:sz w:val="22"/>
          <w:szCs w:val="22"/>
          <w:lang w:val="ca-ES"/>
        </w:rPr>
        <w:t>bits,</w:t>
      </w:r>
      <w:r>
        <w:rPr>
          <w:rFonts w:ascii="Arial" w:hAnsi="Arial" w:cs="Arial"/>
          <w:sz w:val="22"/>
          <w:szCs w:val="22"/>
          <w:lang w:val="ca-ES"/>
        </w:rPr>
        <w:t xml:space="preserve"> aob_smod_3</w:t>
      </w:r>
      <w:r w:rsidRPr="00C63EBF">
        <w:rPr>
          <w:rFonts w:ascii="Arial" w:hAnsi="Arial" w:cs="Arial"/>
          <w:sz w:val="22"/>
          <w:szCs w:val="22"/>
          <w:lang w:val="ca-ES"/>
        </w:rPr>
        <w:t>bits</w:t>
      </w:r>
      <w:r>
        <w:rPr>
          <w:rFonts w:ascii="Arial" w:hAnsi="Arial" w:cs="Arial"/>
          <w:sz w:val="22"/>
          <w:szCs w:val="22"/>
          <w:lang w:val="ca-ES"/>
        </w:rPr>
        <w:t xml:space="preserve">, i un senyal tipus bit </w:t>
      </w:r>
      <w:proofErr w:type="spellStart"/>
      <w:r w:rsidRPr="00687452">
        <w:rPr>
          <w:rFonts w:ascii="Arial" w:hAnsi="Arial" w:cs="Arial"/>
          <w:b/>
          <w:i/>
          <w:sz w:val="22"/>
          <w:szCs w:val="22"/>
          <w:lang w:val="ca-ES"/>
        </w:rPr>
        <w:t>cout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(</w:t>
      </w:r>
      <w:proofErr w:type="spellStart"/>
      <w:r w:rsidRPr="00687452">
        <w:rPr>
          <w:rFonts w:ascii="Arial" w:hAnsi="Arial" w:cs="Arial"/>
          <w:i/>
          <w:sz w:val="22"/>
          <w:szCs w:val="22"/>
          <w:lang w:val="ca-ES"/>
        </w:rPr>
        <w:t>carry</w:t>
      </w:r>
      <w:proofErr w:type="spellEnd"/>
      <w:r w:rsidRPr="00687452">
        <w:rPr>
          <w:rFonts w:ascii="Arial" w:hAnsi="Arial" w:cs="Arial"/>
          <w:i/>
          <w:sz w:val="22"/>
          <w:szCs w:val="22"/>
          <w:lang w:val="ca-ES"/>
        </w:rPr>
        <w:t xml:space="preserve"> </w:t>
      </w:r>
      <w:proofErr w:type="spellStart"/>
      <w:r w:rsidRPr="00687452">
        <w:rPr>
          <w:rFonts w:ascii="Arial" w:hAnsi="Arial" w:cs="Arial"/>
          <w:i/>
          <w:sz w:val="22"/>
          <w:szCs w:val="22"/>
          <w:lang w:val="ca-ES"/>
        </w:rPr>
        <w:t>out</w:t>
      </w:r>
      <w:proofErr w:type="spellEnd"/>
      <w:r>
        <w:rPr>
          <w:rFonts w:ascii="Arial" w:hAnsi="Arial" w:cs="Arial"/>
          <w:sz w:val="22"/>
          <w:szCs w:val="22"/>
          <w:lang w:val="ca-ES"/>
        </w:rPr>
        <w:t>).</w:t>
      </w:r>
    </w:p>
    <w:p w14:paraId="60ED09AA" w14:textId="77777777" w:rsidR="00E77EB6" w:rsidRDefault="00E77EB6" w:rsidP="00E77EB6">
      <w:pPr>
        <w:autoSpaceDE w:val="0"/>
        <w:rPr>
          <w:rFonts w:ascii="Arial" w:hAnsi="Arial" w:cs="Arial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Per al banc de proves, considereu alguns casos particulars per a sumar, com per exemple:</w:t>
      </w:r>
      <w:r>
        <w:rPr>
          <w:rFonts w:ascii="Arial" w:hAnsi="Arial" w:cs="Arial"/>
          <w:lang w:val="ca-ES"/>
        </w:rPr>
        <w:t xml:space="preserve"> </w:t>
      </w:r>
    </w:p>
    <w:p w14:paraId="0098BC31" w14:textId="77777777" w:rsidR="00E77EB6" w:rsidRPr="00905F6B" w:rsidRDefault="00E77EB6" w:rsidP="00E77EB6">
      <w:pPr>
        <w:autoSpaceDE w:val="0"/>
        <w:rPr>
          <w:rFonts w:ascii="Courier New" w:eastAsia="Courier" w:hAnsi="Courier New" w:cs="Courier New"/>
          <w:color w:val="0000FF"/>
          <w:sz w:val="18"/>
          <w:szCs w:val="18"/>
          <w:lang w:val="ca-ES"/>
        </w:rPr>
      </w:pPr>
      <w:r w:rsidRPr="00905F6B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ent1&lt;= "001", "101" AFTER 20ns, "001" AFTER 40ns, "01</w:t>
      </w: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1</w:t>
      </w:r>
      <w:r w:rsidRPr="00905F6B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" AFTER 60ns;</w:t>
      </w:r>
    </w:p>
    <w:p w14:paraId="519F48AA" w14:textId="77777777" w:rsidR="00E77EB6" w:rsidRDefault="00E77EB6" w:rsidP="00E77EB6">
      <w:pPr>
        <w:suppressAutoHyphens w:val="0"/>
        <w:jc w:val="both"/>
        <w:rPr>
          <w:rFonts w:ascii="Arial" w:hAnsi="Arial" w:cs="Arial"/>
          <w:b/>
          <w:bCs/>
          <w:u w:val="single"/>
          <w:lang w:val="ca-ES"/>
        </w:rPr>
      </w:pPr>
      <w:r w:rsidRPr="00905F6B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ent2&lt;= "001", "</w:t>
      </w: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101" AFTER 30ns, "01</w:t>
      </w:r>
      <w:r w:rsidRPr="00905F6B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1" AFTER 50ns, "0</w:t>
      </w:r>
      <w:r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1</w:t>
      </w:r>
      <w:r w:rsidRPr="00905F6B">
        <w:rPr>
          <w:rFonts w:ascii="Courier New" w:eastAsia="Courier" w:hAnsi="Courier New" w:cs="Courier New"/>
          <w:color w:val="0000FF"/>
          <w:sz w:val="18"/>
          <w:szCs w:val="18"/>
          <w:lang w:val="ca-ES"/>
        </w:rPr>
        <w:t>0" AFTER 70ns;</w:t>
      </w:r>
    </w:p>
    <w:p w14:paraId="10E9939E" w14:textId="77777777" w:rsidR="00E77EB6" w:rsidRDefault="00E77EB6" w:rsidP="00E77EB6">
      <w:pPr>
        <w:suppressAutoHyphens w:val="0"/>
        <w:jc w:val="both"/>
        <w:rPr>
          <w:rFonts w:ascii="Arial" w:hAnsi="Arial" w:cs="Arial"/>
          <w:b/>
          <w:bCs/>
          <w:u w:val="single"/>
          <w:lang w:val="ca-ES"/>
        </w:rPr>
      </w:pPr>
    </w:p>
    <w:p w14:paraId="42C1B75C" w14:textId="77777777" w:rsidR="00E77EB6" w:rsidRDefault="00E77EB6" w:rsidP="00E77EB6">
      <w:pPr>
        <w:suppressAutoHyphens w:val="0"/>
        <w:jc w:val="both"/>
        <w:rPr>
          <w:rFonts w:ascii="Arial" w:hAnsi="Arial" w:cs="Arial"/>
          <w:b/>
          <w:bCs/>
          <w:u w:val="single"/>
          <w:lang w:val="ca-ES"/>
        </w:rPr>
      </w:pPr>
    </w:p>
    <w:p w14:paraId="780FAC58" w14:textId="6BD0C27A" w:rsidR="00316EBD" w:rsidRPr="00E77EB6" w:rsidRDefault="009018DB" w:rsidP="00E77EB6">
      <w:pPr>
        <w:suppressAutoHyphens w:val="0"/>
        <w:jc w:val="both"/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lang w:val="ca-ES"/>
        </w:rPr>
        <w:t xml:space="preserve">Haureu de pujar </w:t>
      </w:r>
      <w:r w:rsidR="002053A7">
        <w:rPr>
          <w:rFonts w:ascii="Arial" w:hAnsi="Arial" w:cs="Arial"/>
          <w:lang w:val="ca-ES"/>
        </w:rPr>
        <w:t>2</w:t>
      </w:r>
      <w:r w:rsidR="00316EBD" w:rsidRPr="00905F6B">
        <w:rPr>
          <w:rFonts w:ascii="Arial" w:hAnsi="Arial" w:cs="Arial"/>
          <w:lang w:val="ca-ES"/>
        </w:rPr>
        <w:t xml:space="preserve"> fitxers, SENSE COMPRIMIR, que continguin les següents informacions:</w:t>
      </w:r>
    </w:p>
    <w:p w14:paraId="780FAC59" w14:textId="77777777" w:rsidR="00125424" w:rsidRPr="00905F6B" w:rsidRDefault="00125424" w:rsidP="00316EBD">
      <w:pPr>
        <w:jc w:val="both"/>
        <w:rPr>
          <w:rFonts w:ascii="Arial" w:hAnsi="Arial" w:cs="Arial"/>
          <w:lang w:val="ca-ES"/>
        </w:rPr>
      </w:pPr>
    </w:p>
    <w:p w14:paraId="0591A596" w14:textId="504D8F9C" w:rsidR="00B53756" w:rsidRPr="00B53756" w:rsidRDefault="00316EBD" w:rsidP="00316EBD">
      <w:pPr>
        <w:numPr>
          <w:ilvl w:val="0"/>
          <w:numId w:val="6"/>
        </w:numPr>
        <w:suppressAutoHyphens w:val="0"/>
        <w:jc w:val="both"/>
        <w:rPr>
          <w:rFonts w:ascii="Arial" w:hAnsi="Arial" w:cs="Arial"/>
          <w:u w:val="single"/>
          <w:lang w:val="ca-ES"/>
        </w:rPr>
      </w:pPr>
      <w:r w:rsidRPr="00905F6B">
        <w:rPr>
          <w:rFonts w:ascii="Arial" w:hAnsi="Arial" w:cs="Arial"/>
          <w:lang w:val="ca-ES"/>
        </w:rPr>
        <w:t>Un fitxer amb</w:t>
      </w:r>
      <w:r w:rsidR="00B53756">
        <w:rPr>
          <w:rFonts w:ascii="Arial" w:hAnsi="Arial" w:cs="Arial"/>
          <w:lang w:val="ca-ES"/>
        </w:rPr>
        <w:t xml:space="preserve"> </w:t>
      </w:r>
      <w:r w:rsidRPr="00905F6B">
        <w:rPr>
          <w:rFonts w:ascii="Arial" w:hAnsi="Arial" w:cs="Arial"/>
          <w:lang w:val="ca-ES"/>
        </w:rPr>
        <w:t>l</w:t>
      </w:r>
      <w:r w:rsidR="00125424" w:rsidRPr="00905F6B">
        <w:rPr>
          <w:rFonts w:ascii="Arial" w:hAnsi="Arial" w:cs="Arial"/>
          <w:lang w:val="ca-ES"/>
        </w:rPr>
        <w:t xml:space="preserve">’entitat comp2bits (comparador de 2 bits) amb la seva arquitectura </w:t>
      </w:r>
      <w:proofErr w:type="spellStart"/>
      <w:r w:rsidR="00125424" w:rsidRPr="00905F6B">
        <w:rPr>
          <w:rFonts w:ascii="Arial" w:hAnsi="Arial" w:cs="Arial"/>
          <w:b/>
          <w:bCs/>
          <w:lang w:val="ca-ES"/>
        </w:rPr>
        <w:t>ifthe</w:t>
      </w:r>
      <w:r w:rsidR="00E0564B">
        <w:rPr>
          <w:rFonts w:ascii="Arial" w:hAnsi="Arial" w:cs="Arial"/>
          <w:b/>
          <w:bCs/>
          <w:lang w:val="ca-ES"/>
        </w:rPr>
        <w:t>n</w:t>
      </w:r>
      <w:proofErr w:type="spellEnd"/>
      <w:r w:rsidR="00B53756">
        <w:rPr>
          <w:rFonts w:ascii="Arial" w:hAnsi="Arial" w:cs="Arial"/>
          <w:bCs/>
          <w:lang w:val="ca-ES"/>
        </w:rPr>
        <w:t xml:space="preserve"> que heu generat i fent ús de paraules (vectors)</w:t>
      </w:r>
      <w:r w:rsidRPr="00905F6B">
        <w:rPr>
          <w:rFonts w:ascii="Arial" w:hAnsi="Arial" w:cs="Arial"/>
          <w:lang w:val="ca-ES"/>
        </w:rPr>
        <w:t>.</w:t>
      </w:r>
      <w:r w:rsidR="00125424" w:rsidRPr="00905F6B">
        <w:rPr>
          <w:rFonts w:ascii="Arial" w:hAnsi="Arial" w:cs="Arial"/>
          <w:lang w:val="ca-ES"/>
        </w:rPr>
        <w:t xml:space="preserve"> Incloeu el corresponent banc de proves per a comprovar el seu correcte funcionament.</w:t>
      </w:r>
      <w:r w:rsidR="00B53756">
        <w:rPr>
          <w:rFonts w:ascii="Arial" w:hAnsi="Arial" w:cs="Arial"/>
          <w:lang w:val="ca-ES"/>
        </w:rPr>
        <w:t xml:space="preserve"> També heu d’incloure les entitats i les arquitectures de les portes lògiques.</w:t>
      </w:r>
    </w:p>
    <w:p w14:paraId="780FAC5A" w14:textId="3F8A136E" w:rsidR="00316EBD" w:rsidRPr="00905F6B" w:rsidRDefault="00316EBD" w:rsidP="00B53756">
      <w:pPr>
        <w:suppressAutoHyphens w:val="0"/>
        <w:ind w:left="720"/>
        <w:jc w:val="both"/>
        <w:rPr>
          <w:rFonts w:ascii="Arial" w:hAnsi="Arial" w:cs="Arial"/>
          <w:u w:val="single"/>
          <w:lang w:val="ca-ES"/>
        </w:rPr>
      </w:pPr>
      <w:r w:rsidRPr="00905F6B">
        <w:rPr>
          <w:rFonts w:ascii="Arial" w:hAnsi="Arial" w:cs="Arial"/>
          <w:lang w:val="ca-ES"/>
        </w:rPr>
        <w:t xml:space="preserve">El nom del fitxer serà </w:t>
      </w:r>
      <w:r w:rsidRPr="00905F6B">
        <w:rPr>
          <w:rFonts w:ascii="Arial" w:hAnsi="Arial" w:cs="Arial"/>
          <w:b/>
          <w:bCs/>
          <w:color w:val="FF0000"/>
          <w:lang w:val="ca-ES"/>
        </w:rPr>
        <w:t>Py_xxx_Cognom1_Cognom2_Nom_</w:t>
      </w:r>
      <w:r w:rsidR="00125424" w:rsidRPr="00905F6B">
        <w:rPr>
          <w:rFonts w:ascii="Arial" w:hAnsi="Arial" w:cs="Arial"/>
          <w:b/>
          <w:bCs/>
          <w:color w:val="FF0000"/>
          <w:lang w:val="ca-ES"/>
        </w:rPr>
        <w:t>comp2bits</w:t>
      </w:r>
      <w:r w:rsidRPr="00905F6B">
        <w:rPr>
          <w:rFonts w:ascii="Arial" w:hAnsi="Arial" w:cs="Arial"/>
          <w:b/>
          <w:bCs/>
          <w:color w:val="FF0000"/>
          <w:lang w:val="ca-ES"/>
        </w:rPr>
        <w:t>.vhd</w:t>
      </w:r>
      <w:r w:rsidRPr="00905F6B">
        <w:rPr>
          <w:rFonts w:ascii="Arial" w:hAnsi="Arial" w:cs="Arial"/>
          <w:lang w:val="ca-ES"/>
        </w:rPr>
        <w:t>.</w:t>
      </w:r>
    </w:p>
    <w:p w14:paraId="780FAC5B" w14:textId="77777777" w:rsidR="00316EBD" w:rsidRPr="00905F6B" w:rsidRDefault="00316EBD" w:rsidP="00316EBD">
      <w:pPr>
        <w:ind w:left="720"/>
        <w:jc w:val="both"/>
        <w:rPr>
          <w:rFonts w:ascii="Arial" w:hAnsi="Arial" w:cs="Arial"/>
          <w:u w:val="single"/>
          <w:lang w:val="ca-ES"/>
        </w:rPr>
      </w:pPr>
    </w:p>
    <w:p w14:paraId="780FAC5E" w14:textId="0C703D3C" w:rsidR="00316EBD" w:rsidRPr="00905F6B" w:rsidRDefault="002053A7" w:rsidP="00316EBD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El segon </w:t>
      </w:r>
      <w:r w:rsidR="00316EBD" w:rsidRPr="00905F6B">
        <w:rPr>
          <w:rFonts w:ascii="Arial" w:hAnsi="Arial" w:cs="Arial"/>
          <w:lang w:val="ca-ES"/>
        </w:rPr>
        <w:t>fitxer (</w:t>
      </w:r>
      <w:r w:rsidR="00316EBD" w:rsidRPr="00905F6B">
        <w:rPr>
          <w:rFonts w:ascii="Arial" w:hAnsi="Arial" w:cs="Arial"/>
          <w:b/>
          <w:bCs/>
          <w:color w:val="FF0000"/>
          <w:lang w:val="ca-ES"/>
        </w:rPr>
        <w:t>Py_xxx_Cognom1_Cog</w:t>
      </w:r>
      <w:r w:rsidR="00125424" w:rsidRPr="00905F6B">
        <w:rPr>
          <w:rFonts w:ascii="Arial" w:hAnsi="Arial" w:cs="Arial"/>
          <w:b/>
          <w:bCs/>
          <w:color w:val="FF0000"/>
          <w:lang w:val="ca-ES"/>
        </w:rPr>
        <w:t>nom2_Nom_</w:t>
      </w:r>
      <w:r w:rsidR="00B53756">
        <w:rPr>
          <w:rFonts w:ascii="Arial" w:hAnsi="Arial" w:cs="Arial"/>
          <w:b/>
          <w:bCs/>
          <w:color w:val="FF0000"/>
          <w:lang w:val="ca-ES"/>
        </w:rPr>
        <w:t>comp4</w:t>
      </w:r>
      <w:r w:rsidR="008763FC">
        <w:rPr>
          <w:rFonts w:ascii="Arial" w:hAnsi="Arial" w:cs="Arial"/>
          <w:b/>
          <w:bCs/>
          <w:color w:val="FF0000"/>
          <w:lang w:val="ca-ES"/>
        </w:rPr>
        <w:t>bits</w:t>
      </w:r>
      <w:r w:rsidR="00316EBD" w:rsidRPr="00905F6B">
        <w:rPr>
          <w:rFonts w:ascii="Arial" w:hAnsi="Arial" w:cs="Arial"/>
          <w:b/>
          <w:bCs/>
          <w:color w:val="FF0000"/>
          <w:lang w:val="ca-ES"/>
        </w:rPr>
        <w:t>.vhd</w:t>
      </w:r>
      <w:r w:rsidR="00125424" w:rsidRPr="00905F6B">
        <w:rPr>
          <w:rFonts w:ascii="Arial" w:hAnsi="Arial" w:cs="Arial"/>
          <w:lang w:val="ca-ES"/>
        </w:rPr>
        <w:t>)</w:t>
      </w:r>
      <w:r w:rsidR="00B53756">
        <w:rPr>
          <w:rFonts w:ascii="Arial" w:hAnsi="Arial" w:cs="Arial"/>
          <w:lang w:val="ca-ES"/>
        </w:rPr>
        <w:t xml:space="preserve"> haurà</w:t>
      </w:r>
      <w:r w:rsidR="00F235CF">
        <w:rPr>
          <w:rFonts w:ascii="Arial" w:hAnsi="Arial" w:cs="Arial"/>
          <w:lang w:val="ca-ES"/>
        </w:rPr>
        <w:t xml:space="preserve"> </w:t>
      </w:r>
      <w:r w:rsidR="00B53756">
        <w:rPr>
          <w:rFonts w:ascii="Arial" w:hAnsi="Arial" w:cs="Arial"/>
          <w:lang w:val="ca-ES"/>
        </w:rPr>
        <w:t>d’</w:t>
      </w:r>
      <w:r w:rsidR="00125424" w:rsidRPr="00905F6B">
        <w:rPr>
          <w:rFonts w:ascii="Arial" w:hAnsi="Arial" w:cs="Arial"/>
          <w:lang w:val="ca-ES"/>
        </w:rPr>
        <w:t>implement</w:t>
      </w:r>
      <w:r w:rsidR="00B53756">
        <w:rPr>
          <w:rFonts w:ascii="Arial" w:hAnsi="Arial" w:cs="Arial"/>
          <w:lang w:val="ca-ES"/>
        </w:rPr>
        <w:t>ar</w:t>
      </w:r>
      <w:r w:rsidR="00125424" w:rsidRPr="00905F6B">
        <w:rPr>
          <w:rFonts w:ascii="Arial" w:hAnsi="Arial" w:cs="Arial"/>
          <w:lang w:val="ca-ES"/>
        </w:rPr>
        <w:t xml:space="preserve"> el </w:t>
      </w:r>
      <w:r w:rsidR="00B53756">
        <w:rPr>
          <w:rFonts w:ascii="Arial" w:hAnsi="Arial" w:cs="Arial"/>
          <w:lang w:val="ca-ES"/>
        </w:rPr>
        <w:t>comparador de 4</w:t>
      </w:r>
      <w:r w:rsidR="008763FC">
        <w:rPr>
          <w:rFonts w:ascii="Arial" w:hAnsi="Arial" w:cs="Arial"/>
          <w:lang w:val="ca-ES"/>
        </w:rPr>
        <w:t xml:space="preserve"> bits</w:t>
      </w:r>
      <w:r w:rsidR="00125424" w:rsidRPr="00905F6B">
        <w:rPr>
          <w:rFonts w:ascii="Arial" w:hAnsi="Arial" w:cs="Arial"/>
          <w:lang w:val="ca-ES"/>
        </w:rPr>
        <w:t xml:space="preserve">, </w:t>
      </w:r>
      <w:r w:rsidR="008763FC">
        <w:rPr>
          <w:rFonts w:ascii="Arial" w:hAnsi="Arial" w:cs="Arial"/>
          <w:lang w:val="ca-ES"/>
        </w:rPr>
        <w:t>a partir de</w:t>
      </w:r>
      <w:r w:rsidR="00B53756">
        <w:rPr>
          <w:rFonts w:ascii="Arial" w:hAnsi="Arial" w:cs="Arial"/>
          <w:lang w:val="ca-ES"/>
        </w:rPr>
        <w:t xml:space="preserve"> dos comparadors de 2 </w:t>
      </w:r>
      <w:r w:rsidR="008763FC">
        <w:rPr>
          <w:rFonts w:ascii="Arial" w:hAnsi="Arial" w:cs="Arial"/>
          <w:lang w:val="ca-ES"/>
        </w:rPr>
        <w:t>bit</w:t>
      </w:r>
      <w:r w:rsidR="00B53756">
        <w:rPr>
          <w:rFonts w:ascii="Arial" w:hAnsi="Arial" w:cs="Arial"/>
          <w:lang w:val="ca-ES"/>
        </w:rPr>
        <w:t>s</w:t>
      </w:r>
      <w:r w:rsidR="008763FC">
        <w:rPr>
          <w:rFonts w:ascii="Arial" w:hAnsi="Arial" w:cs="Arial"/>
          <w:lang w:val="ca-ES"/>
        </w:rPr>
        <w:t xml:space="preserve"> i les portes lògiques necessàries. Incloeu també el corresponent banc de proves</w:t>
      </w:r>
      <w:r w:rsidR="00F235CF">
        <w:rPr>
          <w:rFonts w:ascii="Arial" w:hAnsi="Arial" w:cs="Arial"/>
          <w:lang w:val="ca-ES"/>
        </w:rPr>
        <w:t>, indicant quines sumes feu.</w:t>
      </w:r>
    </w:p>
    <w:p w14:paraId="780FAC5F" w14:textId="77777777" w:rsidR="00316EBD" w:rsidRPr="00905F6B" w:rsidRDefault="00316EBD" w:rsidP="00316EBD">
      <w:pPr>
        <w:jc w:val="both"/>
        <w:rPr>
          <w:rFonts w:ascii="Arial" w:hAnsi="Arial" w:cs="Arial"/>
          <w:b/>
          <w:bCs/>
          <w:u w:val="single"/>
          <w:lang w:val="ca-ES"/>
        </w:rPr>
      </w:pPr>
    </w:p>
    <w:p w14:paraId="780FAC60" w14:textId="77777777" w:rsidR="00316EBD" w:rsidRPr="00905F6B" w:rsidRDefault="00316EBD" w:rsidP="00316EBD">
      <w:pPr>
        <w:jc w:val="both"/>
        <w:rPr>
          <w:rFonts w:ascii="Arial" w:hAnsi="Arial" w:cs="Arial"/>
          <w:b/>
          <w:bCs/>
          <w:u w:val="single"/>
          <w:lang w:val="ca-ES"/>
        </w:rPr>
      </w:pPr>
    </w:p>
    <w:p w14:paraId="780FAC61" w14:textId="77777777" w:rsidR="00B6754E" w:rsidRPr="008763FC" w:rsidRDefault="00316EBD" w:rsidP="00316EBD">
      <w:pPr>
        <w:jc w:val="both"/>
        <w:rPr>
          <w:rFonts w:ascii="Arial" w:hAnsi="Arial" w:cs="Arial"/>
          <w:b/>
          <w:color w:val="FF0000"/>
          <w:u w:val="single"/>
          <w:lang w:val="ca-ES"/>
        </w:rPr>
      </w:pPr>
      <w:r w:rsidRPr="00905F6B">
        <w:rPr>
          <w:rFonts w:ascii="Arial" w:hAnsi="Arial" w:cs="Arial"/>
          <w:b/>
          <w:color w:val="FF0000"/>
          <w:u w:val="single"/>
          <w:lang w:val="ca-ES"/>
        </w:rPr>
        <w:t>Recordeu que aquestes entitats, arquitectures i bancs de proves es faran servir en properes pràctiques</w:t>
      </w:r>
    </w:p>
    <w:sectPr w:rsidR="00B6754E" w:rsidRPr="008763FC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E29714D"/>
    <w:multiLevelType w:val="hybridMultilevel"/>
    <w:tmpl w:val="B5586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8604E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48F1782A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A24BE"/>
    <w:multiLevelType w:val="hybridMultilevel"/>
    <w:tmpl w:val="8DCC633C"/>
    <w:name w:val="WW8Num42"/>
    <w:lvl w:ilvl="0" w:tplc="78A256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D6"/>
    <w:rsid w:val="00047528"/>
    <w:rsid w:val="00054526"/>
    <w:rsid w:val="001117F2"/>
    <w:rsid w:val="00125424"/>
    <w:rsid w:val="00162330"/>
    <w:rsid w:val="00195045"/>
    <w:rsid w:val="001C61BC"/>
    <w:rsid w:val="001D3D31"/>
    <w:rsid w:val="001D60A0"/>
    <w:rsid w:val="002053A7"/>
    <w:rsid w:val="00226807"/>
    <w:rsid w:val="00244047"/>
    <w:rsid w:val="0028173B"/>
    <w:rsid w:val="002C0C18"/>
    <w:rsid w:val="00316EBD"/>
    <w:rsid w:val="003405F2"/>
    <w:rsid w:val="00397B47"/>
    <w:rsid w:val="003B4364"/>
    <w:rsid w:val="004030A3"/>
    <w:rsid w:val="00476A25"/>
    <w:rsid w:val="004F6998"/>
    <w:rsid w:val="005563BB"/>
    <w:rsid w:val="00595D3F"/>
    <w:rsid w:val="00607D3D"/>
    <w:rsid w:val="00630C98"/>
    <w:rsid w:val="00644508"/>
    <w:rsid w:val="00687452"/>
    <w:rsid w:val="00760596"/>
    <w:rsid w:val="007D2D10"/>
    <w:rsid w:val="007E7CB2"/>
    <w:rsid w:val="008763FC"/>
    <w:rsid w:val="0087759D"/>
    <w:rsid w:val="008D22D6"/>
    <w:rsid w:val="009018DB"/>
    <w:rsid w:val="00905F6B"/>
    <w:rsid w:val="00953EBE"/>
    <w:rsid w:val="00A3505B"/>
    <w:rsid w:val="00AA03ED"/>
    <w:rsid w:val="00AE181E"/>
    <w:rsid w:val="00B12F42"/>
    <w:rsid w:val="00B151C6"/>
    <w:rsid w:val="00B53756"/>
    <w:rsid w:val="00B6754E"/>
    <w:rsid w:val="00B803A3"/>
    <w:rsid w:val="00BB7C0F"/>
    <w:rsid w:val="00C63EBF"/>
    <w:rsid w:val="00C76925"/>
    <w:rsid w:val="00D26A76"/>
    <w:rsid w:val="00D35EE3"/>
    <w:rsid w:val="00DA5B31"/>
    <w:rsid w:val="00DB168A"/>
    <w:rsid w:val="00DE0A2F"/>
    <w:rsid w:val="00E0564B"/>
    <w:rsid w:val="00E61D9E"/>
    <w:rsid w:val="00E77EB6"/>
    <w:rsid w:val="00E813FB"/>
    <w:rsid w:val="00E90640"/>
    <w:rsid w:val="00EF3473"/>
    <w:rsid w:val="00F235CF"/>
    <w:rsid w:val="00F824C1"/>
    <w:rsid w:val="00FA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80FAB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b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rrafodelista">
    <w:name w:val="List Paragraph"/>
    <w:basedOn w:val="Normal"/>
    <w:qFormat/>
    <w:pPr>
      <w:ind w:left="708"/>
    </w:pPr>
  </w:style>
  <w:style w:type="paragraph" w:styleId="Textodeglobo">
    <w:name w:val="Balloon Text"/>
    <w:basedOn w:val="Normal"/>
    <w:link w:val="TextodegloboCar"/>
    <w:rsid w:val="00630C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0C98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semiHidden/>
    <w:unhideWhenUsed/>
    <w:rsid w:val="0004752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475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47528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475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47528"/>
    <w:rPr>
      <w:b/>
      <w:bCs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b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rrafodelista">
    <w:name w:val="List Paragraph"/>
    <w:basedOn w:val="Normal"/>
    <w:qFormat/>
    <w:pPr>
      <w:ind w:left="708"/>
    </w:pPr>
  </w:style>
  <w:style w:type="paragraph" w:styleId="Textodeglobo">
    <w:name w:val="Balloon Text"/>
    <w:basedOn w:val="Normal"/>
    <w:link w:val="TextodegloboCar"/>
    <w:rsid w:val="00630C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0C98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semiHidden/>
    <w:unhideWhenUsed/>
    <w:rsid w:val="0004752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475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47528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475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47528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1851</Words>
  <Characters>10556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Pràctica 4</vt:lpstr>
      <vt:lpstr>Pràctica 4</vt:lpstr>
    </vt:vector>
  </TitlesOfParts>
  <Company>UB</Company>
  <LinksUpToDate>false</LinksUpToDate>
  <CharactersWithSpaces>12383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4</dc:title>
  <dc:creator>ARR</dc:creator>
  <cp:lastModifiedBy>Sergi Hernandez</cp:lastModifiedBy>
  <cp:revision>2</cp:revision>
  <cp:lastPrinted>1900-12-31T23:00:00Z</cp:lastPrinted>
  <dcterms:created xsi:type="dcterms:W3CDTF">2016-10-24T11:23:00Z</dcterms:created>
  <dcterms:modified xsi:type="dcterms:W3CDTF">2016-10-24T11:23:00Z</dcterms:modified>
</cp:coreProperties>
</file>